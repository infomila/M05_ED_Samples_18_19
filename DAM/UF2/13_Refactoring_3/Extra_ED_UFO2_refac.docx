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F44" w:rsidRDefault="00FF2699" w:rsidP="00870A55">
      <w:pPr>
        <w:pStyle w:val="Ttulo1"/>
        <w:pBdr>
          <w:top w:val="single" w:sz="4" w:space="1" w:color="auto"/>
        </w:pBdr>
        <w:shd w:val="clear" w:color="auto" w:fill="F2F2F2" w:themeFill="background1" w:themeFillShade="F2"/>
        <w:spacing w:before="0"/>
        <w:ind w:left="357" w:hanging="357"/>
      </w:pPr>
      <w:r>
        <w:t>[</w:t>
      </w:r>
      <w:r w:rsidR="00BC2FED">
        <w:t>10</w:t>
      </w:r>
      <w:r>
        <w:t>p]</w:t>
      </w:r>
      <w:r w:rsidR="00870A55">
        <w:t xml:space="preserve"> </w:t>
      </w:r>
      <w:r w:rsidR="00BC2FED">
        <w:t>Exercici de refacció</w:t>
      </w:r>
      <w:r w:rsidR="00343A96">
        <w:t>:</w:t>
      </w:r>
      <w:r w:rsidR="00003913" w:rsidRPr="00003913">
        <w:t xml:space="preserve"> </w:t>
      </w:r>
    </w:p>
    <w:p w:rsidR="00BC2FED" w:rsidRDefault="00BC2FED" w:rsidP="00BC2FED"/>
    <w:p w:rsidR="007E3411" w:rsidRDefault="007E3411" w:rsidP="00BC2FED"/>
    <w:p w:rsidR="007E3411" w:rsidRDefault="007E3411" w:rsidP="00BC2FED"/>
    <w:p w:rsidR="00BC2FED" w:rsidRPr="008F4FD2" w:rsidRDefault="00BC2FED" w:rsidP="00BC2FED">
      <w:pPr>
        <w:rPr>
          <w:sz w:val="22"/>
        </w:rPr>
      </w:pPr>
      <w:r w:rsidRPr="008F4FD2">
        <w:rPr>
          <w:sz w:val="22"/>
        </w:rPr>
        <w:t xml:space="preserve">Es proporciona per a fer aquest </w:t>
      </w:r>
      <w:r w:rsidR="00DA0C16">
        <w:rPr>
          <w:sz w:val="22"/>
        </w:rPr>
        <w:t xml:space="preserve">exercici </w:t>
      </w:r>
      <w:r w:rsidRPr="008F4FD2">
        <w:rPr>
          <w:sz w:val="22"/>
        </w:rPr>
        <w:t xml:space="preserve">un projecte </w:t>
      </w:r>
      <w:r w:rsidRPr="007E3411">
        <w:rPr>
          <w:i/>
          <w:sz w:val="22"/>
        </w:rPr>
        <w:t>Java</w:t>
      </w:r>
      <w:r w:rsidRPr="008F4FD2">
        <w:rPr>
          <w:sz w:val="22"/>
        </w:rPr>
        <w:t xml:space="preserve"> en format </w:t>
      </w:r>
      <w:r w:rsidRPr="007E3411">
        <w:rPr>
          <w:i/>
          <w:sz w:val="22"/>
        </w:rPr>
        <w:t>NetBeans</w:t>
      </w:r>
      <w:r w:rsidRPr="008F4FD2">
        <w:rPr>
          <w:sz w:val="22"/>
        </w:rPr>
        <w:t xml:space="preserve"> que incorpora el següents elements</w:t>
      </w:r>
      <w:r w:rsidR="00DA0C16">
        <w:rPr>
          <w:sz w:val="22"/>
        </w:rPr>
        <w:t>:</w:t>
      </w:r>
    </w:p>
    <w:p w:rsidR="00343A96" w:rsidRPr="008F4FD2" w:rsidRDefault="00BC2FED" w:rsidP="00B85F44">
      <w:pPr>
        <w:pStyle w:val="Prrafodelista"/>
        <w:numPr>
          <w:ilvl w:val="0"/>
          <w:numId w:val="28"/>
        </w:numPr>
        <w:rPr>
          <w:sz w:val="22"/>
        </w:rPr>
      </w:pPr>
      <w:r w:rsidRPr="008F4FD2">
        <w:rPr>
          <w:sz w:val="22"/>
        </w:rPr>
        <w:t>Classe “</w:t>
      </w:r>
      <w:r w:rsidRPr="008F4FD2">
        <w:rPr>
          <w:i/>
          <w:sz w:val="22"/>
        </w:rPr>
        <w:t>Forma</w:t>
      </w:r>
      <w:r w:rsidRPr="008F4FD2">
        <w:rPr>
          <w:sz w:val="22"/>
        </w:rPr>
        <w:t>”: representa una forma geomètrica (p.ex. un triangle)</w:t>
      </w:r>
    </w:p>
    <w:p w:rsidR="00343A96" w:rsidRPr="008F4FD2" w:rsidRDefault="00BC2FED" w:rsidP="00B85F44">
      <w:pPr>
        <w:pStyle w:val="Prrafodelista"/>
        <w:numPr>
          <w:ilvl w:val="0"/>
          <w:numId w:val="28"/>
        </w:numPr>
        <w:rPr>
          <w:sz w:val="22"/>
        </w:rPr>
      </w:pPr>
      <w:r w:rsidRPr="008F4FD2">
        <w:rPr>
          <w:sz w:val="22"/>
        </w:rPr>
        <w:t>Classe “</w:t>
      </w:r>
      <w:r w:rsidRPr="008F4FD2">
        <w:rPr>
          <w:i/>
          <w:sz w:val="22"/>
        </w:rPr>
        <w:t>ColeccioFormes</w:t>
      </w:r>
      <w:r w:rsidRPr="008F4FD2">
        <w:rPr>
          <w:sz w:val="22"/>
        </w:rPr>
        <w:t>”: és un contenidor de formes</w:t>
      </w:r>
    </w:p>
    <w:p w:rsidR="00343A96" w:rsidRPr="008F4FD2" w:rsidRDefault="00BC2FED" w:rsidP="00B85F44">
      <w:pPr>
        <w:pStyle w:val="Prrafodelista"/>
        <w:numPr>
          <w:ilvl w:val="0"/>
          <w:numId w:val="28"/>
        </w:numPr>
        <w:rPr>
          <w:sz w:val="22"/>
        </w:rPr>
      </w:pPr>
      <w:r w:rsidRPr="008F4FD2">
        <w:rPr>
          <w:sz w:val="22"/>
        </w:rPr>
        <w:t xml:space="preserve">Un test </w:t>
      </w:r>
      <w:r w:rsidRPr="007E3411">
        <w:rPr>
          <w:i/>
          <w:sz w:val="22"/>
        </w:rPr>
        <w:t>JUnit</w:t>
      </w:r>
      <w:r w:rsidRPr="008F4FD2">
        <w:rPr>
          <w:sz w:val="22"/>
        </w:rPr>
        <w:t xml:space="preserve"> que valida el comportament del mètode “</w:t>
      </w:r>
      <w:r w:rsidRPr="008F4FD2">
        <w:rPr>
          <w:i/>
          <w:sz w:val="22"/>
        </w:rPr>
        <w:t>informeFormes</w:t>
      </w:r>
      <w:r w:rsidRPr="008F4FD2">
        <w:rPr>
          <w:sz w:val="22"/>
        </w:rPr>
        <w:t>” de la classe “</w:t>
      </w:r>
      <w:r w:rsidRPr="008F4FD2">
        <w:rPr>
          <w:i/>
          <w:sz w:val="22"/>
        </w:rPr>
        <w:t>ColeccioFormes</w:t>
      </w:r>
      <w:r w:rsidRPr="008F4FD2">
        <w:rPr>
          <w:sz w:val="22"/>
        </w:rPr>
        <w:t>”</w:t>
      </w:r>
    </w:p>
    <w:p w:rsidR="00BC2FED" w:rsidRDefault="00BC2FED" w:rsidP="00BC2FED">
      <w:pPr>
        <w:rPr>
          <w:sz w:val="22"/>
        </w:rPr>
      </w:pPr>
    </w:p>
    <w:p w:rsidR="007E3411" w:rsidRDefault="007E3411" w:rsidP="00BC2FED">
      <w:pPr>
        <w:rPr>
          <w:sz w:val="22"/>
        </w:rPr>
      </w:pPr>
    </w:p>
    <w:p w:rsidR="007E3411" w:rsidRPr="008F4FD2" w:rsidRDefault="007E3411" w:rsidP="00BC2FED">
      <w:pPr>
        <w:rPr>
          <w:sz w:val="22"/>
        </w:rPr>
      </w:pPr>
    </w:p>
    <w:p w:rsidR="00BC2FED" w:rsidRPr="008F4FD2" w:rsidRDefault="00BC2FED" w:rsidP="00BC2FED">
      <w:pPr>
        <w:rPr>
          <w:sz w:val="22"/>
        </w:rPr>
      </w:pPr>
      <w:r w:rsidRPr="008F4FD2">
        <w:rPr>
          <w:sz w:val="22"/>
        </w:rPr>
        <w:t>Es demana que, a partir d’aquest projecte, feu un procés de refacció del mètode “</w:t>
      </w:r>
      <w:r w:rsidRPr="008F4FD2">
        <w:rPr>
          <w:i/>
          <w:sz w:val="22"/>
        </w:rPr>
        <w:t>informeFormes</w:t>
      </w:r>
      <w:r w:rsidRPr="008F4FD2">
        <w:rPr>
          <w:sz w:val="22"/>
        </w:rPr>
        <w:t xml:space="preserve">” </w:t>
      </w:r>
      <w:r w:rsidR="007E3411">
        <w:rPr>
          <w:sz w:val="22"/>
        </w:rPr>
        <w:t>de</w:t>
      </w:r>
      <w:r w:rsidRPr="008F4FD2">
        <w:rPr>
          <w:sz w:val="22"/>
        </w:rPr>
        <w:t xml:space="preserve"> forma que:</w:t>
      </w:r>
    </w:p>
    <w:p w:rsidR="00BC2FED" w:rsidRPr="008F4FD2" w:rsidRDefault="00BC2FED" w:rsidP="00BC2FED">
      <w:pPr>
        <w:pStyle w:val="Prrafodelista"/>
        <w:numPr>
          <w:ilvl w:val="0"/>
          <w:numId w:val="38"/>
        </w:numPr>
        <w:rPr>
          <w:sz w:val="22"/>
        </w:rPr>
      </w:pPr>
      <w:r w:rsidRPr="008F4FD2">
        <w:rPr>
          <w:sz w:val="22"/>
        </w:rPr>
        <w:t>El resultat del mètode romangui igual ( el test farà la feina de comprovació per vosaltres )</w:t>
      </w:r>
    </w:p>
    <w:p w:rsidR="008F4FD2" w:rsidRPr="008F4FD2" w:rsidRDefault="008F4FD2" w:rsidP="008F4FD2">
      <w:pPr>
        <w:pStyle w:val="Prrafodelista"/>
        <w:numPr>
          <w:ilvl w:val="0"/>
          <w:numId w:val="38"/>
        </w:numPr>
        <w:rPr>
          <w:sz w:val="22"/>
        </w:rPr>
      </w:pPr>
      <w:r w:rsidRPr="008F4FD2">
        <w:rPr>
          <w:sz w:val="22"/>
        </w:rPr>
        <w:t>Evitar la redundància de codi.</w:t>
      </w:r>
    </w:p>
    <w:p w:rsidR="008F4FD2" w:rsidRPr="008F4FD2" w:rsidRDefault="008F4FD2" w:rsidP="008F4FD2">
      <w:pPr>
        <w:pStyle w:val="Prrafodelista"/>
        <w:numPr>
          <w:ilvl w:val="0"/>
          <w:numId w:val="38"/>
        </w:numPr>
        <w:rPr>
          <w:sz w:val="22"/>
        </w:rPr>
      </w:pPr>
      <w:r w:rsidRPr="008F4FD2">
        <w:rPr>
          <w:sz w:val="22"/>
        </w:rPr>
        <w:t>Distribueixi el codi per les classes adequades, segons responsabilitats. Això pot requerir crear noves classes.</w:t>
      </w:r>
    </w:p>
    <w:p w:rsidR="008F4FD2" w:rsidRPr="008F4FD2" w:rsidRDefault="008F4FD2" w:rsidP="008F4FD2">
      <w:pPr>
        <w:pStyle w:val="Prrafodelista"/>
        <w:numPr>
          <w:ilvl w:val="0"/>
          <w:numId w:val="38"/>
        </w:numPr>
        <w:rPr>
          <w:sz w:val="22"/>
        </w:rPr>
      </w:pPr>
      <w:r w:rsidRPr="008F4FD2">
        <w:rPr>
          <w:sz w:val="22"/>
        </w:rPr>
        <w:t>Facilit</w:t>
      </w:r>
      <w:r w:rsidR="007E3411">
        <w:rPr>
          <w:sz w:val="22"/>
        </w:rPr>
        <w:t>i</w:t>
      </w:r>
      <w:r w:rsidRPr="008F4FD2">
        <w:rPr>
          <w:sz w:val="22"/>
        </w:rPr>
        <w:t xml:space="preserve"> la resusabilitat del codi</w:t>
      </w:r>
    </w:p>
    <w:p w:rsidR="008F4FD2" w:rsidRPr="008F4FD2" w:rsidRDefault="007E3411" w:rsidP="008F4FD2">
      <w:pPr>
        <w:pStyle w:val="Prrafodelista"/>
        <w:numPr>
          <w:ilvl w:val="0"/>
          <w:numId w:val="38"/>
        </w:numPr>
        <w:rPr>
          <w:sz w:val="22"/>
        </w:rPr>
      </w:pPr>
      <w:r>
        <w:rPr>
          <w:sz w:val="22"/>
        </w:rPr>
        <w:t>Eviti</w:t>
      </w:r>
      <w:r w:rsidR="008F4FD2" w:rsidRPr="008F4FD2">
        <w:rPr>
          <w:sz w:val="22"/>
        </w:rPr>
        <w:t xml:space="preserve"> l’ús de variables locals</w:t>
      </w:r>
    </w:p>
    <w:p w:rsidR="008F4FD2" w:rsidRPr="008F4FD2" w:rsidRDefault="007E3411" w:rsidP="008F4FD2">
      <w:pPr>
        <w:pStyle w:val="Prrafodelista"/>
        <w:numPr>
          <w:ilvl w:val="0"/>
          <w:numId w:val="38"/>
        </w:numPr>
        <w:rPr>
          <w:sz w:val="22"/>
        </w:rPr>
      </w:pPr>
      <w:r>
        <w:rPr>
          <w:sz w:val="22"/>
        </w:rPr>
        <w:t>Faci</w:t>
      </w:r>
      <w:r w:rsidR="008F4FD2" w:rsidRPr="008F4FD2">
        <w:rPr>
          <w:sz w:val="22"/>
        </w:rPr>
        <w:t xml:space="preserve"> el programa més escalable. En aquest cas desitjaríem poder afegir noves formes, p.ex. PENTAGON, amb la mínima afectació del codi existent.</w:t>
      </w:r>
    </w:p>
    <w:p w:rsidR="00BC2FED" w:rsidRDefault="00BC2FED" w:rsidP="008F4FD2"/>
    <w:sectPr w:rsidR="00BC2FED" w:rsidSect="001C30C4">
      <w:headerReference w:type="default" r:id="rId7"/>
      <w:footerReference w:type="default" r:id="rId8"/>
      <w:type w:val="continuous"/>
      <w:pgSz w:w="11906" w:h="16838"/>
      <w:pgMar w:top="1522" w:right="991" w:bottom="1418" w:left="1134" w:header="142" w:footer="0" w:gutter="0"/>
      <w:cols w:space="141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616C" w:rsidRDefault="0031616C">
      <w:r>
        <w:separator/>
      </w:r>
    </w:p>
  </w:endnote>
  <w:endnote w:type="continuationSeparator" w:id="1">
    <w:p w:rsidR="0031616C" w:rsidRDefault="003161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60" w:type="dxa"/>
      <w:tblInd w:w="-459" w:type="dxa"/>
      <w:tblLayout w:type="fixed"/>
      <w:tblLook w:val="0000"/>
    </w:tblPr>
    <w:tblGrid>
      <w:gridCol w:w="5529"/>
      <w:gridCol w:w="1638"/>
      <w:gridCol w:w="2131"/>
      <w:gridCol w:w="1262"/>
    </w:tblGrid>
    <w:tr w:rsidR="001A7DC3" w:rsidTr="003B7AA8">
      <w:trPr>
        <w:cantSplit/>
        <w:trHeight w:val="841"/>
      </w:trPr>
      <w:tc>
        <w:tcPr>
          <w:tcW w:w="5529" w:type="dxa"/>
          <w:tcBorders>
            <w:top w:val="single" w:sz="4" w:space="0" w:color="000000"/>
          </w:tcBorders>
          <w:shd w:val="clear" w:color="auto" w:fill="auto"/>
          <w:vAlign w:val="center"/>
        </w:tcPr>
        <w:p w:rsidR="001A7DC3" w:rsidRDefault="00B17DA3">
          <w:pPr>
            <w:pStyle w:val="Piedepgina"/>
            <w:snapToGrid w:val="0"/>
            <w:ind w:hanging="108"/>
          </w:pPr>
          <w:r>
            <w:rPr>
              <w:rFonts w:ascii="Arial" w:hAnsi="Arial" w:cs="Arial"/>
              <w:noProof/>
              <w:sz w:val="14"/>
              <w:szCs w:val="14"/>
              <w:lang w:val="es-ES" w:eastAsia="es-ES"/>
            </w:rPr>
            <w:drawing>
              <wp:inline distT="0" distB="0" distL="0" distR="0">
                <wp:extent cx="1866900" cy="414655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/>
              <w:noProof/>
              <w:sz w:val="40"/>
              <w:lang w:val="es-ES" w:eastAsia="es-ES"/>
            </w:rPr>
            <w:drawing>
              <wp:inline distT="0" distB="0" distL="0" distR="0">
                <wp:extent cx="1476375" cy="419100"/>
                <wp:effectExtent l="19050" t="0" r="952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38" w:type="dxa"/>
          <w:tcBorders>
            <w:top w:val="single" w:sz="4" w:space="0" w:color="000000"/>
          </w:tcBorders>
          <w:shd w:val="clear" w:color="auto" w:fill="auto"/>
        </w:tcPr>
        <w:p w:rsidR="001A7DC3" w:rsidRDefault="00B17DA3">
          <w:pPr>
            <w:pStyle w:val="Piedepgina"/>
            <w:snapToGrid w:val="0"/>
            <w:ind w:left="-113" w:firstLine="5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/>
              <w:noProof/>
              <w:sz w:val="18"/>
              <w:szCs w:val="18"/>
              <w:lang w:val="es-ES" w:eastAsia="es-ES"/>
            </w:rPr>
            <w:drawing>
              <wp:inline distT="0" distB="0" distL="0" distR="0">
                <wp:extent cx="1171575" cy="581025"/>
                <wp:effectExtent l="19050" t="0" r="952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1" w:type="dxa"/>
          <w:tcBorders>
            <w:top w:val="single" w:sz="4" w:space="0" w:color="000000"/>
          </w:tcBorders>
          <w:shd w:val="clear" w:color="auto" w:fill="auto"/>
        </w:tcPr>
        <w:p w:rsidR="003D2B8B" w:rsidRPr="003D2B8B" w:rsidRDefault="003D2B8B" w:rsidP="003D2B8B">
          <w:pPr>
            <w:pStyle w:val="Piedepgina"/>
            <w:rPr>
              <w:rFonts w:ascii="Arial" w:hAnsi="Arial" w:cs="Arial"/>
              <w:sz w:val="14"/>
              <w:szCs w:val="14"/>
            </w:rPr>
          </w:pPr>
          <w:r w:rsidRPr="003D2B8B">
            <w:rPr>
              <w:rFonts w:ascii="Arial" w:hAnsi="Arial" w:cs="Arial"/>
              <w:sz w:val="14"/>
              <w:szCs w:val="14"/>
            </w:rPr>
            <w:t>Elaborat: Comissió de Qualitat</w:t>
          </w:r>
        </w:p>
        <w:p w:rsidR="003D2B8B" w:rsidRPr="003D2B8B" w:rsidRDefault="003D2B8B" w:rsidP="003D2B8B">
          <w:pPr>
            <w:pStyle w:val="Piedepgina"/>
            <w:rPr>
              <w:rFonts w:ascii="Arial" w:hAnsi="Arial" w:cs="Arial"/>
              <w:sz w:val="14"/>
              <w:szCs w:val="14"/>
            </w:rPr>
          </w:pPr>
          <w:r w:rsidRPr="003D2B8B">
            <w:rPr>
              <w:rFonts w:ascii="Arial" w:hAnsi="Arial" w:cs="Arial"/>
              <w:sz w:val="14"/>
              <w:szCs w:val="14"/>
            </w:rPr>
            <w:t xml:space="preserve">Arxiu: </w:t>
          </w:r>
          <w:r w:rsidR="009712F0" w:rsidRPr="003D2B8B">
            <w:rPr>
              <w:rFonts w:ascii="Arial" w:hAnsi="Arial" w:cs="Arial"/>
              <w:sz w:val="14"/>
              <w:szCs w:val="14"/>
            </w:rPr>
            <w:fldChar w:fldCharType="begin"/>
          </w:r>
          <w:r w:rsidRPr="003D2B8B">
            <w:rPr>
              <w:rFonts w:ascii="Arial" w:hAnsi="Arial" w:cs="Arial"/>
              <w:sz w:val="14"/>
              <w:szCs w:val="14"/>
            </w:rPr>
            <w:instrText xml:space="preserve"> FILENAME </w:instrText>
          </w:r>
          <w:r w:rsidR="009712F0" w:rsidRPr="003D2B8B">
            <w:rPr>
              <w:rFonts w:ascii="Arial" w:hAnsi="Arial" w:cs="Arial"/>
              <w:sz w:val="14"/>
              <w:szCs w:val="14"/>
            </w:rPr>
            <w:fldChar w:fldCharType="separate"/>
          </w:r>
          <w:r w:rsidR="00FA2AA5">
            <w:rPr>
              <w:rFonts w:ascii="Arial" w:hAnsi="Arial" w:cs="Arial"/>
              <w:noProof/>
              <w:sz w:val="14"/>
              <w:szCs w:val="14"/>
            </w:rPr>
            <w:t>2012_02_07.docx</w:t>
          </w:r>
          <w:r w:rsidR="009712F0" w:rsidRPr="003D2B8B">
            <w:rPr>
              <w:rFonts w:ascii="Arial" w:hAnsi="Arial" w:cs="Arial"/>
              <w:sz w:val="14"/>
              <w:szCs w:val="14"/>
            </w:rPr>
            <w:fldChar w:fldCharType="end"/>
          </w:r>
        </w:p>
        <w:p w:rsidR="001A7DC3" w:rsidRDefault="003D2B8B" w:rsidP="003D2B8B">
          <w:pPr>
            <w:pStyle w:val="Piedepgina"/>
            <w:rPr>
              <w:rFonts w:ascii="Arial" w:hAnsi="Arial" w:cs="Arial"/>
              <w:sz w:val="14"/>
              <w:szCs w:val="14"/>
            </w:rPr>
          </w:pPr>
          <w:r w:rsidRPr="003D2B8B">
            <w:rPr>
              <w:rFonts w:ascii="Arial" w:hAnsi="Arial" w:cs="Arial"/>
              <w:sz w:val="14"/>
              <w:szCs w:val="14"/>
            </w:rPr>
            <w:t xml:space="preserve">Data d’impressió: </w:t>
          </w:r>
          <w:r w:rsidR="009712F0" w:rsidRPr="003D2B8B">
            <w:rPr>
              <w:rFonts w:ascii="Arial" w:hAnsi="Arial" w:cs="Arial"/>
              <w:sz w:val="14"/>
              <w:szCs w:val="14"/>
            </w:rPr>
            <w:fldChar w:fldCharType="begin"/>
          </w:r>
          <w:r w:rsidRPr="003D2B8B">
            <w:rPr>
              <w:rFonts w:ascii="Arial" w:hAnsi="Arial" w:cs="Arial"/>
              <w:sz w:val="14"/>
              <w:szCs w:val="14"/>
            </w:rPr>
            <w:instrText xml:space="preserve"> TIME \@ "dd.MM.yyyy" </w:instrText>
          </w:r>
          <w:r w:rsidR="009712F0" w:rsidRPr="003D2B8B">
            <w:rPr>
              <w:rFonts w:ascii="Arial" w:hAnsi="Arial" w:cs="Arial"/>
              <w:sz w:val="14"/>
              <w:szCs w:val="14"/>
            </w:rPr>
            <w:fldChar w:fldCharType="separate"/>
          </w:r>
          <w:r w:rsidR="00DA2CA2">
            <w:rPr>
              <w:rFonts w:ascii="Arial" w:hAnsi="Arial" w:cs="Arial"/>
              <w:noProof/>
              <w:sz w:val="14"/>
              <w:szCs w:val="14"/>
            </w:rPr>
            <w:t>17.06.2013</w:t>
          </w:r>
          <w:r w:rsidR="009712F0" w:rsidRPr="003D2B8B">
            <w:rPr>
              <w:rFonts w:ascii="Arial" w:hAnsi="Arial" w:cs="Arial"/>
              <w:sz w:val="14"/>
              <w:szCs w:val="14"/>
            </w:rPr>
            <w:fldChar w:fldCharType="end"/>
          </w:r>
        </w:p>
      </w:tc>
      <w:tc>
        <w:tcPr>
          <w:tcW w:w="1262" w:type="dxa"/>
          <w:tcBorders>
            <w:top w:val="single" w:sz="4" w:space="0" w:color="000000"/>
          </w:tcBorders>
          <w:shd w:val="clear" w:color="auto" w:fill="auto"/>
        </w:tcPr>
        <w:p w:rsidR="001A7DC3" w:rsidRDefault="001A7DC3">
          <w:pPr>
            <w:pStyle w:val="Piedepgina"/>
            <w:snapToGrid w:val="0"/>
            <w:ind w:right="-71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Aquest document pot quedar obsolet una vegada imprès</w:t>
          </w:r>
        </w:p>
        <w:p w:rsidR="001A7DC3" w:rsidRDefault="001A7DC3">
          <w:pPr>
            <w:pStyle w:val="Piedepgina"/>
            <w:ind w:right="-71"/>
          </w:pPr>
          <w:r>
            <w:rPr>
              <w:rFonts w:ascii="Arial" w:hAnsi="Arial" w:cs="Arial"/>
              <w:sz w:val="14"/>
              <w:szCs w:val="14"/>
            </w:rPr>
            <w:t xml:space="preserve">Pàgina </w:t>
          </w:r>
          <w:r w:rsidR="009712F0">
            <w:rPr>
              <w:rStyle w:val="Nmerodepgina"/>
              <w:rFonts w:cs="Arial"/>
              <w:sz w:val="14"/>
              <w:szCs w:val="14"/>
            </w:rPr>
            <w:fldChar w:fldCharType="begin"/>
          </w:r>
          <w:r>
            <w:rPr>
              <w:rStyle w:val="Nmerodepgina"/>
              <w:rFonts w:cs="Arial"/>
              <w:sz w:val="14"/>
              <w:szCs w:val="14"/>
            </w:rPr>
            <w:instrText xml:space="preserve"> PAGE </w:instrText>
          </w:r>
          <w:r w:rsidR="009712F0">
            <w:rPr>
              <w:rStyle w:val="Nmerodepgina"/>
              <w:rFonts w:cs="Arial"/>
              <w:sz w:val="14"/>
              <w:szCs w:val="14"/>
            </w:rPr>
            <w:fldChar w:fldCharType="separate"/>
          </w:r>
          <w:r w:rsidR="00DA2CA2">
            <w:rPr>
              <w:rStyle w:val="Nmerodepgina"/>
              <w:rFonts w:cs="Arial"/>
              <w:noProof/>
              <w:sz w:val="14"/>
              <w:szCs w:val="14"/>
            </w:rPr>
            <w:t>1</w:t>
          </w:r>
          <w:r w:rsidR="009712F0">
            <w:rPr>
              <w:rStyle w:val="Nmerodepgina"/>
              <w:rFonts w:cs="Arial"/>
              <w:sz w:val="14"/>
              <w:szCs w:val="14"/>
            </w:rPr>
            <w:fldChar w:fldCharType="end"/>
          </w:r>
          <w:r>
            <w:rPr>
              <w:rStyle w:val="Nmerodepgina"/>
              <w:rFonts w:ascii="Arial" w:hAnsi="Arial" w:cs="Arial"/>
              <w:sz w:val="14"/>
              <w:szCs w:val="14"/>
            </w:rPr>
            <w:t xml:space="preserve"> de </w:t>
          </w:r>
          <w:r w:rsidR="009712F0">
            <w:rPr>
              <w:rStyle w:val="Nmerodepgina"/>
              <w:rFonts w:cs="Arial"/>
              <w:sz w:val="14"/>
              <w:szCs w:val="14"/>
            </w:rPr>
            <w:fldChar w:fldCharType="begin"/>
          </w:r>
          <w:r>
            <w:rPr>
              <w:rStyle w:val="Nmerodepgina"/>
              <w:rFonts w:cs="Arial"/>
              <w:sz w:val="14"/>
              <w:szCs w:val="14"/>
            </w:rPr>
            <w:instrText xml:space="preserve"> NUMPAGES \*Arabic </w:instrText>
          </w:r>
          <w:r w:rsidR="009712F0">
            <w:rPr>
              <w:rStyle w:val="Nmerodepgina"/>
              <w:rFonts w:cs="Arial"/>
              <w:sz w:val="14"/>
              <w:szCs w:val="14"/>
            </w:rPr>
            <w:fldChar w:fldCharType="separate"/>
          </w:r>
          <w:r w:rsidR="00DA2CA2">
            <w:rPr>
              <w:rStyle w:val="Nmerodepgina"/>
              <w:rFonts w:cs="Arial"/>
              <w:noProof/>
              <w:sz w:val="14"/>
              <w:szCs w:val="14"/>
            </w:rPr>
            <w:t>1</w:t>
          </w:r>
          <w:r w:rsidR="009712F0">
            <w:rPr>
              <w:rStyle w:val="Nmerodepgina"/>
              <w:rFonts w:cs="Arial"/>
              <w:sz w:val="14"/>
              <w:szCs w:val="14"/>
            </w:rPr>
            <w:fldChar w:fldCharType="end"/>
          </w:r>
        </w:p>
      </w:tc>
    </w:tr>
  </w:tbl>
  <w:p w:rsidR="001A7DC3" w:rsidRDefault="001A7DC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616C" w:rsidRDefault="0031616C">
      <w:r>
        <w:separator/>
      </w:r>
    </w:p>
  </w:footnote>
  <w:footnote w:type="continuationSeparator" w:id="1">
    <w:p w:rsidR="0031616C" w:rsidRDefault="003161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20" w:type="dxa"/>
      <w:tblInd w:w="-432" w:type="dxa"/>
      <w:tblLayout w:type="fixed"/>
      <w:tblLook w:val="01E0"/>
    </w:tblPr>
    <w:tblGrid>
      <w:gridCol w:w="540"/>
      <w:gridCol w:w="3420"/>
      <w:gridCol w:w="792"/>
      <w:gridCol w:w="3888"/>
      <w:gridCol w:w="1980"/>
    </w:tblGrid>
    <w:tr w:rsidR="00E04EB2" w:rsidTr="00F06FBD">
      <w:trPr>
        <w:cantSplit/>
        <w:trHeight w:val="480"/>
      </w:trPr>
      <w:tc>
        <w:tcPr>
          <w:tcW w:w="540" w:type="dxa"/>
          <w:vMerge w:val="restart"/>
          <w:tcBorders>
            <w:top w:val="single" w:sz="4" w:space="0" w:color="auto"/>
            <w:left w:val="single" w:sz="4" w:space="0" w:color="auto"/>
          </w:tcBorders>
        </w:tcPr>
        <w:p w:rsidR="00E04EB2" w:rsidRDefault="00B17DA3" w:rsidP="00F06FBD">
          <w:pPr>
            <w:pStyle w:val="Encabezado"/>
            <w:tabs>
              <w:tab w:val="clear" w:pos="8504"/>
              <w:tab w:val="right" w:pos="9000"/>
            </w:tabs>
            <w:spacing w:before="20"/>
            <w:ind w:left="-113"/>
            <w:jc w:val="right"/>
            <w:rPr>
              <w:rFonts w:ascii="Arial" w:hAnsi="Arial" w:cs="Arial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243205" cy="285750"/>
                <wp:effectExtent l="19050" t="0" r="4445" b="0"/>
                <wp:docPr id="1" name="Imagen 1" descr="gencat_min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encat_min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320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vMerge w:val="restart"/>
          <w:tcBorders>
            <w:top w:val="single" w:sz="4" w:space="0" w:color="auto"/>
            <w:right w:val="single" w:sz="4" w:space="0" w:color="auto"/>
          </w:tcBorders>
          <w:vAlign w:val="center"/>
        </w:tcPr>
        <w:p w:rsidR="00E04EB2" w:rsidRDefault="00E04EB2" w:rsidP="00F06FBD">
          <w:pPr>
            <w:pStyle w:val="Encabezado"/>
            <w:spacing w:before="40"/>
            <w:ind w:left="567" w:hanging="675"/>
            <w:rPr>
              <w:rFonts w:ascii="Arial" w:hAnsi="Arial"/>
              <w:sz w:val="22"/>
              <w:szCs w:val="22"/>
            </w:rPr>
          </w:pPr>
          <w:r>
            <w:rPr>
              <w:rFonts w:ascii="Arial" w:hAnsi="Arial"/>
              <w:sz w:val="22"/>
              <w:szCs w:val="22"/>
            </w:rPr>
            <w:t>Generalitat de Catalunya</w:t>
          </w:r>
        </w:p>
        <w:p w:rsidR="00E04EB2" w:rsidRDefault="00E04EB2" w:rsidP="00F06FBD">
          <w:pPr>
            <w:pStyle w:val="Encabezado"/>
            <w:ind w:left="567" w:hanging="675"/>
            <w:rPr>
              <w:rFonts w:ascii="Arial" w:hAnsi="Arial"/>
              <w:sz w:val="22"/>
              <w:szCs w:val="22"/>
            </w:rPr>
          </w:pPr>
          <w:r>
            <w:rPr>
              <w:rFonts w:ascii="Arial" w:hAnsi="Arial"/>
              <w:sz w:val="22"/>
              <w:szCs w:val="22"/>
            </w:rPr>
            <w:t>Departament d’Ensenyament</w:t>
          </w:r>
        </w:p>
        <w:p w:rsidR="00E04EB2" w:rsidRPr="00704A69" w:rsidRDefault="00E04EB2" w:rsidP="00F06FBD">
          <w:pPr>
            <w:pStyle w:val="Encabezado"/>
            <w:tabs>
              <w:tab w:val="clear" w:pos="8504"/>
              <w:tab w:val="right" w:pos="9000"/>
            </w:tabs>
            <w:ind w:left="-113"/>
            <w:rPr>
              <w:rFonts w:ascii="Arial" w:hAnsi="Arial" w:cs="Arial"/>
            </w:rPr>
          </w:pPr>
          <w:r w:rsidRPr="00704A69">
            <w:rPr>
              <w:rFonts w:ascii="Arial" w:hAnsi="Arial"/>
              <w:b/>
            </w:rPr>
            <w:t>Institut Milà i Fontanals. Igualada</w:t>
          </w:r>
        </w:p>
      </w:tc>
      <w:tc>
        <w:tcPr>
          <w:tcW w:w="4680" w:type="dxa"/>
          <w:gridSpan w:val="2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E04EB2" w:rsidRDefault="00EA1360" w:rsidP="00F06FBD">
          <w:pPr>
            <w:pStyle w:val="Encabezado"/>
            <w:jc w:val="center"/>
            <w:rPr>
              <w:rFonts w:ascii="Arial" w:hAnsi="Arial" w:cs="Arial"/>
              <w:b/>
              <w:color w:val="FF0000"/>
              <w:sz w:val="18"/>
              <w:szCs w:val="18"/>
            </w:rPr>
          </w:pPr>
          <w:r>
            <w:rPr>
              <w:rFonts w:ascii="Arial" w:hAnsi="Arial" w:cs="Arial"/>
              <w:b/>
              <w:color w:val="FF0000"/>
              <w:sz w:val="18"/>
              <w:szCs w:val="18"/>
            </w:rPr>
            <w:t>Entorns de Desenvolupament</w:t>
          </w:r>
        </w:p>
        <w:p w:rsidR="00E04EB2" w:rsidRDefault="00E04EB2" w:rsidP="00475071">
          <w:pPr>
            <w:pStyle w:val="Encabezado"/>
            <w:spacing w:before="120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color w:val="FF0000"/>
              <w:sz w:val="22"/>
              <w:szCs w:val="22"/>
            </w:rPr>
            <w:t>UF</w:t>
          </w:r>
          <w:r w:rsidR="00475071">
            <w:rPr>
              <w:rFonts w:ascii="Arial" w:hAnsi="Arial" w:cs="Arial"/>
              <w:b/>
              <w:color w:val="FF0000"/>
              <w:sz w:val="22"/>
              <w:szCs w:val="22"/>
            </w:rPr>
            <w:t>2</w:t>
          </w:r>
          <w:r>
            <w:rPr>
              <w:rFonts w:ascii="Arial" w:hAnsi="Arial" w:cs="Arial"/>
              <w:b/>
              <w:color w:val="FF0000"/>
              <w:sz w:val="22"/>
              <w:szCs w:val="22"/>
            </w:rPr>
            <w:t xml:space="preserve">: </w:t>
          </w:r>
          <w:r w:rsidR="00475071">
            <w:rPr>
              <w:rFonts w:ascii="Arial" w:hAnsi="Arial" w:cs="Arial"/>
              <w:b/>
              <w:color w:val="FF0000"/>
              <w:sz w:val="22"/>
              <w:szCs w:val="22"/>
            </w:rPr>
            <w:t>Optimització</w:t>
          </w:r>
          <w:r w:rsidR="00EA1360">
            <w:rPr>
              <w:rFonts w:ascii="Arial" w:hAnsi="Arial" w:cs="Arial"/>
              <w:b/>
              <w:color w:val="FF0000"/>
              <w:sz w:val="22"/>
              <w:szCs w:val="22"/>
            </w:rPr>
            <w:t xml:space="preserve"> del programari</w:t>
          </w:r>
        </w:p>
      </w:tc>
      <w:tc>
        <w:tcPr>
          <w:tcW w:w="1980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E04EB2" w:rsidRDefault="00E04EB2" w:rsidP="00F06FBD">
          <w:pPr>
            <w:pStyle w:val="Encabezado"/>
            <w:spacing w:before="120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PC-1-4-3-1</w:t>
          </w:r>
        </w:p>
      </w:tc>
    </w:tr>
    <w:tr w:rsidR="00E04EB2" w:rsidTr="00F06FBD">
      <w:trPr>
        <w:cantSplit/>
        <w:trHeight w:val="480"/>
      </w:trPr>
      <w:tc>
        <w:tcPr>
          <w:tcW w:w="540" w:type="dxa"/>
          <w:vMerge/>
          <w:tcBorders>
            <w:left w:val="single" w:sz="4" w:space="0" w:color="auto"/>
            <w:bottom w:val="single" w:sz="4" w:space="0" w:color="auto"/>
          </w:tcBorders>
        </w:tcPr>
        <w:p w:rsidR="00E04EB2" w:rsidRDefault="00E04EB2" w:rsidP="00F06FBD">
          <w:pPr>
            <w:pStyle w:val="Encabezado"/>
            <w:tabs>
              <w:tab w:val="clear" w:pos="8504"/>
              <w:tab w:val="right" w:pos="9000"/>
            </w:tabs>
            <w:spacing w:before="20"/>
            <w:ind w:left="-113"/>
            <w:jc w:val="right"/>
          </w:pPr>
        </w:p>
      </w:tc>
      <w:tc>
        <w:tcPr>
          <w:tcW w:w="3420" w:type="dxa"/>
          <w:vMerge/>
          <w:tcBorders>
            <w:bottom w:val="single" w:sz="4" w:space="0" w:color="auto"/>
            <w:right w:val="single" w:sz="4" w:space="0" w:color="auto"/>
          </w:tcBorders>
        </w:tcPr>
        <w:p w:rsidR="00E04EB2" w:rsidRDefault="00E04EB2" w:rsidP="00F06FBD">
          <w:pPr>
            <w:pStyle w:val="Encabezado"/>
            <w:spacing w:before="40"/>
            <w:ind w:left="567" w:hanging="675"/>
            <w:rPr>
              <w:rFonts w:ascii="Arial" w:hAnsi="Arial"/>
              <w:sz w:val="16"/>
              <w:szCs w:val="16"/>
            </w:rPr>
          </w:pPr>
        </w:p>
      </w:tc>
      <w:tc>
        <w:tcPr>
          <w:tcW w:w="4680" w:type="dxa"/>
          <w:gridSpan w:val="2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04EB2" w:rsidRDefault="00E04EB2" w:rsidP="00F06FBD">
          <w:pPr>
            <w:pStyle w:val="Encabezado"/>
            <w:spacing w:before="120"/>
            <w:jc w:val="center"/>
            <w:rPr>
              <w:rFonts w:ascii="Arial" w:hAnsi="Arial" w:cs="Arial"/>
              <w:b/>
            </w:rPr>
          </w:pPr>
        </w:p>
      </w:tc>
      <w:tc>
        <w:tcPr>
          <w:tcW w:w="1980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E04EB2" w:rsidRDefault="00E04EB2" w:rsidP="00500E2C">
          <w:pPr>
            <w:pStyle w:val="Encabezado"/>
            <w:spacing w:before="12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DATA:</w:t>
          </w:r>
          <w:r w:rsidR="00123848">
            <w:rPr>
              <w:rFonts w:ascii="Arial" w:hAnsi="Arial" w:cs="Arial"/>
            </w:rPr>
            <w:t xml:space="preserve"> 1</w:t>
          </w:r>
          <w:r w:rsidR="00DA2CA2">
            <w:rPr>
              <w:rFonts w:ascii="Arial" w:hAnsi="Arial" w:cs="Arial"/>
            </w:rPr>
            <w:t>8</w:t>
          </w:r>
          <w:r w:rsidR="00123848">
            <w:rPr>
              <w:rFonts w:ascii="Arial" w:hAnsi="Arial" w:cs="Arial"/>
            </w:rPr>
            <w:t>/06/2012</w:t>
          </w:r>
        </w:p>
        <w:p w:rsidR="00E04EB2" w:rsidRPr="00123848" w:rsidRDefault="00123848" w:rsidP="00F06FBD">
          <w:pPr>
            <w:pStyle w:val="Encabezado"/>
            <w:tabs>
              <w:tab w:val="right" w:leader="dot" w:pos="8504"/>
              <w:tab w:val="left" w:leader="dot" w:pos="10206"/>
            </w:tabs>
            <w:rPr>
              <w:rFonts w:ascii="Arial" w:hAnsi="Arial" w:cs="Arial"/>
              <w:b/>
              <w:color w:val="FF0000"/>
              <w:sz w:val="18"/>
            </w:rPr>
          </w:pPr>
          <w:r w:rsidRPr="00123848">
            <w:rPr>
              <w:rFonts w:ascii="Arial" w:hAnsi="Arial" w:cs="Arial"/>
              <w:b/>
              <w:color w:val="FF0000"/>
              <w:sz w:val="18"/>
            </w:rPr>
            <w:t>CONVOCATÒRIA</w:t>
          </w:r>
        </w:p>
        <w:p w:rsidR="00123848" w:rsidRDefault="00123848" w:rsidP="00F06FBD">
          <w:pPr>
            <w:pStyle w:val="Encabezado"/>
            <w:tabs>
              <w:tab w:val="right" w:leader="dot" w:pos="8504"/>
              <w:tab w:val="left" w:leader="dot" w:pos="10206"/>
            </w:tabs>
            <w:rPr>
              <w:rFonts w:ascii="Arial" w:hAnsi="Arial" w:cs="Arial"/>
              <w:b/>
            </w:rPr>
          </w:pPr>
          <w:r w:rsidRPr="00123848">
            <w:rPr>
              <w:rFonts w:ascii="Arial" w:hAnsi="Arial" w:cs="Arial"/>
              <w:b/>
              <w:color w:val="FF0000"/>
              <w:sz w:val="18"/>
            </w:rPr>
            <w:t>EXTRAORDINÀRIA</w:t>
          </w:r>
        </w:p>
      </w:tc>
    </w:tr>
    <w:tr w:rsidR="00E04EB2" w:rsidTr="00F06FBD">
      <w:trPr>
        <w:cantSplit/>
      </w:trPr>
      <w:tc>
        <w:tcPr>
          <w:tcW w:w="54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E04EB2" w:rsidRDefault="00E04EB2" w:rsidP="00F06FBD">
          <w:pPr>
            <w:pStyle w:val="Encabezado"/>
            <w:spacing w:before="120" w:after="120"/>
            <w:rPr>
              <w:rFonts w:ascii="Arial" w:hAnsi="Arial" w:cs="Arial"/>
            </w:rPr>
          </w:pPr>
        </w:p>
      </w:tc>
      <w:tc>
        <w:tcPr>
          <w:tcW w:w="342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E04EB2" w:rsidRDefault="00E04EB2" w:rsidP="00EA1360">
          <w:pPr>
            <w:pStyle w:val="Encabezado"/>
            <w:spacing w:before="120" w:after="120"/>
            <w:ind w:left="-10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Cicle Crèdit:</w:t>
          </w:r>
          <w:r>
            <w:rPr>
              <w:rFonts w:ascii="Arial" w:hAnsi="Arial" w:cs="Arial"/>
              <w:color w:val="FF0000"/>
            </w:rPr>
            <w:t xml:space="preserve"> </w:t>
          </w:r>
          <w:r w:rsidR="00EA1360">
            <w:rPr>
              <w:rFonts w:ascii="Arial" w:hAnsi="Arial" w:cs="Arial"/>
              <w:color w:val="FF0000"/>
            </w:rPr>
            <w:t>ICC0</w:t>
          </w:r>
          <w:r>
            <w:rPr>
              <w:rFonts w:ascii="Arial" w:hAnsi="Arial" w:cs="Arial"/>
              <w:color w:val="FF0000"/>
            </w:rPr>
            <w:t>/</w:t>
          </w:r>
          <w:r w:rsidR="00EA1360">
            <w:rPr>
              <w:rFonts w:ascii="Arial" w:hAnsi="Arial" w:cs="Arial"/>
              <w:color w:val="FF0000"/>
            </w:rPr>
            <w:t>M03</w:t>
          </w:r>
        </w:p>
      </w:tc>
      <w:tc>
        <w:tcPr>
          <w:tcW w:w="79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4EB2" w:rsidRDefault="00E04EB2" w:rsidP="00F06FBD">
          <w:pPr>
            <w:pStyle w:val="Encabezado"/>
            <w:spacing w:before="120" w:after="120"/>
            <w:rPr>
              <w:rFonts w:ascii="Arial" w:hAnsi="Arial" w:cs="Arial"/>
            </w:rPr>
          </w:pPr>
          <w:r>
            <w:rPr>
              <w:rFonts w:ascii="Arial" w:hAnsi="Arial" w:cs="Arial"/>
              <w:color w:val="FF0000"/>
            </w:rPr>
            <w:t>1</w:t>
          </w:r>
          <w:r>
            <w:rPr>
              <w:rFonts w:ascii="Arial" w:hAnsi="Arial" w:cs="Arial"/>
            </w:rPr>
            <w:t>Curs</w:t>
          </w:r>
        </w:p>
      </w:tc>
      <w:tc>
        <w:tcPr>
          <w:tcW w:w="38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4EB2" w:rsidRDefault="00E04EB2" w:rsidP="00F06FBD">
          <w:pPr>
            <w:pStyle w:val="Encabezado"/>
            <w:tabs>
              <w:tab w:val="clear" w:pos="4252"/>
              <w:tab w:val="right" w:leader="dot" w:pos="8504"/>
              <w:tab w:val="left" w:leader="dot" w:pos="10206"/>
            </w:tabs>
            <w:spacing w:before="120" w:after="12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Nom:.........................................................</w:t>
          </w:r>
        </w:p>
      </w:tc>
      <w:tc>
        <w:tcPr>
          <w:tcW w:w="198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E04EB2" w:rsidRDefault="00E04EB2" w:rsidP="00F06FBD">
          <w:pPr>
            <w:pStyle w:val="Encabezado"/>
            <w:tabs>
              <w:tab w:val="clear" w:pos="4252"/>
              <w:tab w:val="right" w:leader="dot" w:pos="8504"/>
              <w:tab w:val="left" w:leader="dot" w:pos="10206"/>
            </w:tabs>
            <w:spacing w:before="120" w:after="120"/>
            <w:rPr>
              <w:rFonts w:ascii="Arial" w:hAnsi="Arial" w:cs="Arial"/>
            </w:rPr>
          </w:pPr>
        </w:p>
      </w:tc>
    </w:tr>
  </w:tbl>
  <w:p w:rsidR="001A7DC3" w:rsidRDefault="001A7DC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pStyle w:val="punts1"/>
      <w:lvlText w:val="●"/>
      <w:lvlJc w:val="left"/>
      <w:pPr>
        <w:tabs>
          <w:tab w:val="num" w:pos="644"/>
        </w:tabs>
        <w:ind w:left="641" w:hanging="357"/>
      </w:pPr>
      <w:rPr>
        <w:rFonts w:ascii="Times New Roman" w:hAnsi="Times New Roman" w:cs="Times New Roman"/>
        <w:b w:val="0"/>
        <w:i w:val="0"/>
        <w:sz w:val="24"/>
      </w:rPr>
    </w:lvl>
  </w:abstractNum>
  <w:abstractNum w:abstractNumId="2">
    <w:nsid w:val="00000003"/>
    <w:multiLevelType w:val="multilevel"/>
    <w:tmpl w:val="00000003"/>
    <w:name w:val="WW8Num7"/>
    <w:lvl w:ilvl="0">
      <w:start w:val="1"/>
      <w:numFmt w:val="bullet"/>
      <w:pStyle w:val="num1"/>
      <w:lvlText w:val=""/>
      <w:lvlJc w:val="left"/>
      <w:pPr>
        <w:tabs>
          <w:tab w:val="num" w:pos="510"/>
        </w:tabs>
        <w:ind w:left="454" w:hanging="170"/>
      </w:pPr>
      <w:rPr>
        <w:rFonts w:ascii="Wingdings" w:hAnsi="Wingdings"/>
        <w:b w:val="0"/>
        <w:i w:val="0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37" w:hanging="357"/>
      </w:pPr>
      <w:rPr>
        <w:rFonts w:ascii="Arial" w:hAnsi="Arial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2F358F2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3F92536"/>
    <w:multiLevelType w:val="hybridMultilevel"/>
    <w:tmpl w:val="8E061E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0961CC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ADB1389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0C221655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0CF37295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0EF47DE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16A73BCB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1BCE64E0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6067AF9"/>
    <w:multiLevelType w:val="hybridMultilevel"/>
    <w:tmpl w:val="8E387E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8F7D12"/>
    <w:multiLevelType w:val="hybridMultilevel"/>
    <w:tmpl w:val="EEA01B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A1318B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2E361006"/>
    <w:multiLevelType w:val="hybridMultilevel"/>
    <w:tmpl w:val="F48E9D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A742A5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3E2C65F7"/>
    <w:multiLevelType w:val="multilevel"/>
    <w:tmpl w:val="1AFA2C7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65604F7"/>
    <w:multiLevelType w:val="hybridMultilevel"/>
    <w:tmpl w:val="C0E0C8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8C1F2F"/>
    <w:multiLevelType w:val="hybridMultilevel"/>
    <w:tmpl w:val="FD66F77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96D5B"/>
    <w:multiLevelType w:val="hybridMultilevel"/>
    <w:tmpl w:val="083C2F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357A3A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4B747764"/>
    <w:multiLevelType w:val="hybridMultilevel"/>
    <w:tmpl w:val="F21E283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236575"/>
    <w:multiLevelType w:val="hybridMultilevel"/>
    <w:tmpl w:val="245E78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2D1421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4B008EA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654C67F5"/>
    <w:multiLevelType w:val="hybridMultilevel"/>
    <w:tmpl w:val="C0E0C8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C79FE"/>
    <w:multiLevelType w:val="hybridMultilevel"/>
    <w:tmpl w:val="09AEC48C"/>
    <w:lvl w:ilvl="0" w:tplc="EDC689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D83778"/>
    <w:multiLevelType w:val="hybridMultilevel"/>
    <w:tmpl w:val="47BA3E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F6791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07626BD"/>
    <w:multiLevelType w:val="hybridMultilevel"/>
    <w:tmpl w:val="A22857FC"/>
    <w:lvl w:ilvl="0" w:tplc="0C0A000F">
      <w:start w:val="1"/>
      <w:numFmt w:val="decimal"/>
      <w:lvlText w:val="%1.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9BA2933"/>
    <w:multiLevelType w:val="hybridMultilevel"/>
    <w:tmpl w:val="1D583E06"/>
    <w:lvl w:ilvl="0" w:tplc="0C0A0017">
      <w:start w:val="1"/>
      <w:numFmt w:val="lowerLetter"/>
      <w:lvlText w:val="%1)"/>
      <w:lvlJc w:val="left"/>
      <w:pPr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D0E67D7"/>
    <w:multiLevelType w:val="hybridMultilevel"/>
    <w:tmpl w:val="8FDEADB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26"/>
  </w:num>
  <w:num w:numId="6">
    <w:abstractNumId w:val="12"/>
  </w:num>
  <w:num w:numId="7">
    <w:abstractNumId w:val="22"/>
  </w:num>
  <w:num w:numId="8">
    <w:abstractNumId w:val="21"/>
  </w:num>
  <w:num w:numId="9">
    <w:abstractNumId w:val="7"/>
  </w:num>
  <w:num w:numId="10">
    <w:abstractNumId w:val="31"/>
  </w:num>
  <w:num w:numId="11">
    <w:abstractNumId w:val="8"/>
  </w:num>
  <w:num w:numId="12">
    <w:abstractNumId w:val="25"/>
  </w:num>
  <w:num w:numId="13">
    <w:abstractNumId w:val="11"/>
  </w:num>
  <w:num w:numId="14">
    <w:abstractNumId w:val="10"/>
  </w:num>
  <w:num w:numId="15">
    <w:abstractNumId w:val="19"/>
  </w:num>
  <w:num w:numId="16">
    <w:abstractNumId w:val="30"/>
  </w:num>
  <w:num w:numId="17">
    <w:abstractNumId w:val="24"/>
  </w:num>
  <w:num w:numId="18">
    <w:abstractNumId w:val="16"/>
  </w:num>
  <w:num w:numId="19">
    <w:abstractNumId w:val="5"/>
  </w:num>
  <w:num w:numId="20">
    <w:abstractNumId w:val="6"/>
  </w:num>
  <w:num w:numId="21">
    <w:abstractNumId w:val="9"/>
  </w:num>
  <w:num w:numId="22">
    <w:abstractNumId w:val="18"/>
  </w:num>
  <w:num w:numId="23">
    <w:abstractNumId w:val="14"/>
  </w:num>
  <w:num w:numId="24">
    <w:abstractNumId w:val="29"/>
  </w:num>
  <w:num w:numId="25">
    <w:abstractNumId w:val="32"/>
  </w:num>
  <w:num w:numId="26">
    <w:abstractNumId w:val="17"/>
  </w:num>
  <w:num w:numId="27">
    <w:abstractNumId w:val="17"/>
  </w:num>
  <w:num w:numId="28">
    <w:abstractNumId w:val="4"/>
  </w:num>
  <w:num w:numId="29">
    <w:abstractNumId w:val="20"/>
  </w:num>
  <w:num w:numId="30">
    <w:abstractNumId w:val="17"/>
  </w:num>
  <w:num w:numId="31">
    <w:abstractNumId w:val="13"/>
  </w:num>
  <w:num w:numId="32">
    <w:abstractNumId w:val="23"/>
  </w:num>
  <w:num w:numId="33">
    <w:abstractNumId w:val="17"/>
  </w:num>
  <w:num w:numId="34">
    <w:abstractNumId w:val="17"/>
  </w:num>
  <w:num w:numId="35">
    <w:abstractNumId w:val="17"/>
  </w:num>
  <w:num w:numId="36">
    <w:abstractNumId w:val="15"/>
  </w:num>
  <w:num w:numId="37">
    <w:abstractNumId w:val="28"/>
  </w:num>
  <w:num w:numId="3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attachedTemplate r:id="rId1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42C5"/>
    <w:rsid w:val="00003913"/>
    <w:rsid w:val="00016D41"/>
    <w:rsid w:val="0002477C"/>
    <w:rsid w:val="00031E5C"/>
    <w:rsid w:val="00074F5A"/>
    <w:rsid w:val="0009435F"/>
    <w:rsid w:val="000C5BB6"/>
    <w:rsid w:val="000F1F54"/>
    <w:rsid w:val="00103457"/>
    <w:rsid w:val="00111CE9"/>
    <w:rsid w:val="00123848"/>
    <w:rsid w:val="00164D58"/>
    <w:rsid w:val="001A7DC3"/>
    <w:rsid w:val="001C30C4"/>
    <w:rsid w:val="001D2EE9"/>
    <w:rsid w:val="001F3683"/>
    <w:rsid w:val="002042C5"/>
    <w:rsid w:val="0025738F"/>
    <w:rsid w:val="00263631"/>
    <w:rsid w:val="00291DF8"/>
    <w:rsid w:val="002C1D33"/>
    <w:rsid w:val="0031616C"/>
    <w:rsid w:val="00317AD7"/>
    <w:rsid w:val="00343A96"/>
    <w:rsid w:val="00382F4A"/>
    <w:rsid w:val="003B1A0E"/>
    <w:rsid w:val="003B7AA8"/>
    <w:rsid w:val="003D2B8B"/>
    <w:rsid w:val="003D3DA4"/>
    <w:rsid w:val="00444B18"/>
    <w:rsid w:val="00475071"/>
    <w:rsid w:val="00484385"/>
    <w:rsid w:val="004A62BF"/>
    <w:rsid w:val="00500E2C"/>
    <w:rsid w:val="00522951"/>
    <w:rsid w:val="00537421"/>
    <w:rsid w:val="00540B87"/>
    <w:rsid w:val="005752C5"/>
    <w:rsid w:val="00587FD3"/>
    <w:rsid w:val="005B4899"/>
    <w:rsid w:val="005C7B40"/>
    <w:rsid w:val="00614553"/>
    <w:rsid w:val="0063785C"/>
    <w:rsid w:val="006632D5"/>
    <w:rsid w:val="006841D3"/>
    <w:rsid w:val="00696824"/>
    <w:rsid w:val="006B3A7B"/>
    <w:rsid w:val="006D4C63"/>
    <w:rsid w:val="007020AD"/>
    <w:rsid w:val="0071672D"/>
    <w:rsid w:val="00732F25"/>
    <w:rsid w:val="007476EF"/>
    <w:rsid w:val="007D1172"/>
    <w:rsid w:val="007E19F9"/>
    <w:rsid w:val="007E3411"/>
    <w:rsid w:val="00832733"/>
    <w:rsid w:val="0083432D"/>
    <w:rsid w:val="00847F80"/>
    <w:rsid w:val="0086305C"/>
    <w:rsid w:val="00870A55"/>
    <w:rsid w:val="0087720F"/>
    <w:rsid w:val="0088597C"/>
    <w:rsid w:val="008C36EE"/>
    <w:rsid w:val="008C3D80"/>
    <w:rsid w:val="008F4FD2"/>
    <w:rsid w:val="009712F0"/>
    <w:rsid w:val="00972EF0"/>
    <w:rsid w:val="009A4B56"/>
    <w:rsid w:val="009B4290"/>
    <w:rsid w:val="009E05E2"/>
    <w:rsid w:val="00AD5545"/>
    <w:rsid w:val="00AE570C"/>
    <w:rsid w:val="00B0173D"/>
    <w:rsid w:val="00B01EDC"/>
    <w:rsid w:val="00B12DC0"/>
    <w:rsid w:val="00B17DA3"/>
    <w:rsid w:val="00B2420B"/>
    <w:rsid w:val="00B3088F"/>
    <w:rsid w:val="00B3261A"/>
    <w:rsid w:val="00B33528"/>
    <w:rsid w:val="00B466DB"/>
    <w:rsid w:val="00B85F44"/>
    <w:rsid w:val="00B954B9"/>
    <w:rsid w:val="00BC2FED"/>
    <w:rsid w:val="00BF4C45"/>
    <w:rsid w:val="00C03BA4"/>
    <w:rsid w:val="00C06A14"/>
    <w:rsid w:val="00C5533D"/>
    <w:rsid w:val="00C810F0"/>
    <w:rsid w:val="00C91C24"/>
    <w:rsid w:val="00CA381F"/>
    <w:rsid w:val="00CC21C0"/>
    <w:rsid w:val="00CC5349"/>
    <w:rsid w:val="00DA0C16"/>
    <w:rsid w:val="00DA2CA2"/>
    <w:rsid w:val="00DE3A95"/>
    <w:rsid w:val="00E04EB2"/>
    <w:rsid w:val="00E54384"/>
    <w:rsid w:val="00E87459"/>
    <w:rsid w:val="00E90EE3"/>
    <w:rsid w:val="00EA1360"/>
    <w:rsid w:val="00ED7B1E"/>
    <w:rsid w:val="00EE6E38"/>
    <w:rsid w:val="00F06FBD"/>
    <w:rsid w:val="00F435EA"/>
    <w:rsid w:val="00F63E58"/>
    <w:rsid w:val="00F969B4"/>
    <w:rsid w:val="00FA2AA5"/>
    <w:rsid w:val="00FC1EB4"/>
    <w:rsid w:val="00FC46D3"/>
    <w:rsid w:val="00FE2CCA"/>
    <w:rsid w:val="00FF0166"/>
    <w:rsid w:val="00FF2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32D"/>
    <w:pPr>
      <w:suppressAutoHyphens/>
    </w:pPr>
    <w:rPr>
      <w:lang w:val="ca-ES" w:eastAsia="ar-SA"/>
    </w:rPr>
  </w:style>
  <w:style w:type="paragraph" w:styleId="Ttulo1">
    <w:name w:val="heading 1"/>
    <w:basedOn w:val="Normal"/>
    <w:next w:val="Normal"/>
    <w:link w:val="Ttulo1Car"/>
    <w:qFormat/>
    <w:rsid w:val="00B2420B"/>
    <w:pPr>
      <w:keepNext/>
      <w:numPr>
        <w:numId w:val="26"/>
      </w:numPr>
      <w:spacing w:before="240"/>
      <w:outlineLvl w:val="0"/>
    </w:pPr>
    <w:rPr>
      <w:rFonts w:ascii="Arial" w:hAnsi="Arial" w:cs="Arial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72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qFormat/>
    <w:rsid w:val="0083432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qFormat/>
    <w:rsid w:val="0083432D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3432D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3432D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qFormat/>
    <w:rsid w:val="0083432D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83432D"/>
    <w:rPr>
      <w:rFonts w:ascii="Wingdings" w:hAnsi="Wingdings"/>
    </w:rPr>
  </w:style>
  <w:style w:type="character" w:customStyle="1" w:styleId="WW8Num2z0">
    <w:name w:val="WW8Num2z0"/>
    <w:rsid w:val="0083432D"/>
    <w:rPr>
      <w:rFonts w:ascii="Times New Roman" w:hAnsi="Times New Roman" w:cs="Times New Roman"/>
      <w:b w:val="0"/>
      <w:i w:val="0"/>
      <w:sz w:val="24"/>
    </w:rPr>
  </w:style>
  <w:style w:type="character" w:customStyle="1" w:styleId="WW8Num2z1">
    <w:name w:val="WW8Num2z1"/>
    <w:rsid w:val="0083432D"/>
    <w:rPr>
      <w:rFonts w:ascii="Arial" w:hAnsi="Arial"/>
      <w:b w:val="0"/>
      <w:i w:val="0"/>
      <w:sz w:val="20"/>
    </w:rPr>
  </w:style>
  <w:style w:type="character" w:customStyle="1" w:styleId="WW8Num2z2">
    <w:name w:val="WW8Num2z2"/>
    <w:rsid w:val="0083432D"/>
    <w:rPr>
      <w:rFonts w:ascii="Wingdings" w:hAnsi="Wingdings"/>
    </w:rPr>
  </w:style>
  <w:style w:type="character" w:customStyle="1" w:styleId="WW8Num2z3">
    <w:name w:val="WW8Num2z3"/>
    <w:rsid w:val="0083432D"/>
    <w:rPr>
      <w:rFonts w:ascii="Symbol" w:hAnsi="Symbol"/>
    </w:rPr>
  </w:style>
  <w:style w:type="character" w:customStyle="1" w:styleId="WW8Num2z4">
    <w:name w:val="WW8Num2z4"/>
    <w:rsid w:val="0083432D"/>
    <w:rPr>
      <w:rFonts w:ascii="Courier New" w:hAnsi="Courier New" w:cs="Courier New"/>
    </w:rPr>
  </w:style>
  <w:style w:type="character" w:customStyle="1" w:styleId="WW8Num3z0">
    <w:name w:val="WW8Num3z0"/>
    <w:rsid w:val="0083432D"/>
    <w:rPr>
      <w:rFonts w:ascii="Wingdings" w:hAnsi="Wingdings"/>
    </w:rPr>
  </w:style>
  <w:style w:type="character" w:customStyle="1" w:styleId="WW8Num3z1">
    <w:name w:val="WW8Num3z1"/>
    <w:rsid w:val="0083432D"/>
    <w:rPr>
      <w:rFonts w:ascii="Courier New" w:hAnsi="Courier New" w:cs="Courier New"/>
    </w:rPr>
  </w:style>
  <w:style w:type="character" w:customStyle="1" w:styleId="WW8Num3z3">
    <w:name w:val="WW8Num3z3"/>
    <w:rsid w:val="0083432D"/>
    <w:rPr>
      <w:rFonts w:ascii="Symbol" w:hAnsi="Symbol"/>
    </w:rPr>
  </w:style>
  <w:style w:type="character" w:customStyle="1" w:styleId="WW8Num4z0">
    <w:name w:val="WW8Num4z0"/>
    <w:rsid w:val="0083432D"/>
    <w:rPr>
      <w:rFonts w:ascii="Wingdings" w:hAnsi="Wingdings"/>
    </w:rPr>
  </w:style>
  <w:style w:type="character" w:customStyle="1" w:styleId="WW8Num4z1">
    <w:name w:val="WW8Num4z1"/>
    <w:rsid w:val="0083432D"/>
    <w:rPr>
      <w:rFonts w:ascii="Courier New" w:hAnsi="Courier New"/>
    </w:rPr>
  </w:style>
  <w:style w:type="character" w:customStyle="1" w:styleId="WW8Num4z3">
    <w:name w:val="WW8Num4z3"/>
    <w:rsid w:val="0083432D"/>
    <w:rPr>
      <w:rFonts w:ascii="Symbol" w:hAnsi="Symbol"/>
    </w:rPr>
  </w:style>
  <w:style w:type="character" w:customStyle="1" w:styleId="WW8Num5z0">
    <w:name w:val="WW8Num5z0"/>
    <w:rsid w:val="0083432D"/>
    <w:rPr>
      <w:rFonts w:ascii="Wingdings" w:hAnsi="Wingdings"/>
      <w:b w:val="0"/>
      <w:i w:val="0"/>
      <w:sz w:val="16"/>
    </w:rPr>
  </w:style>
  <w:style w:type="character" w:customStyle="1" w:styleId="WW8Num5z1">
    <w:name w:val="WW8Num5z1"/>
    <w:rsid w:val="0083432D"/>
    <w:rPr>
      <w:rFonts w:ascii="Arial" w:hAnsi="Arial"/>
      <w:b w:val="0"/>
      <w:i w:val="0"/>
      <w:sz w:val="24"/>
      <w:szCs w:val="24"/>
    </w:rPr>
  </w:style>
  <w:style w:type="character" w:customStyle="1" w:styleId="WW8Num5z2">
    <w:name w:val="WW8Num5z2"/>
    <w:rsid w:val="0083432D"/>
    <w:rPr>
      <w:rFonts w:ascii="Wingdings" w:hAnsi="Wingdings"/>
    </w:rPr>
  </w:style>
  <w:style w:type="character" w:customStyle="1" w:styleId="WW8Num5z3">
    <w:name w:val="WW8Num5z3"/>
    <w:rsid w:val="0083432D"/>
    <w:rPr>
      <w:rFonts w:ascii="Symbol" w:hAnsi="Symbol"/>
    </w:rPr>
  </w:style>
  <w:style w:type="character" w:customStyle="1" w:styleId="WW8Num5z4">
    <w:name w:val="WW8Num5z4"/>
    <w:rsid w:val="0083432D"/>
    <w:rPr>
      <w:rFonts w:ascii="Courier New" w:hAnsi="Courier New" w:cs="Courier New"/>
    </w:rPr>
  </w:style>
  <w:style w:type="character" w:customStyle="1" w:styleId="WW8Num6z0">
    <w:name w:val="WW8Num6z0"/>
    <w:rsid w:val="0083432D"/>
    <w:rPr>
      <w:rFonts w:ascii="Wingdings" w:hAnsi="Wingdings"/>
    </w:rPr>
  </w:style>
  <w:style w:type="character" w:customStyle="1" w:styleId="WW8Num7z0">
    <w:name w:val="WW8Num7z0"/>
    <w:rsid w:val="0083432D"/>
    <w:rPr>
      <w:rFonts w:ascii="Wingdings" w:hAnsi="Wingdings"/>
      <w:b w:val="0"/>
      <w:i w:val="0"/>
      <w:sz w:val="16"/>
    </w:rPr>
  </w:style>
  <w:style w:type="character" w:customStyle="1" w:styleId="WW8Num7z1">
    <w:name w:val="WW8Num7z1"/>
    <w:rsid w:val="0083432D"/>
    <w:rPr>
      <w:rFonts w:ascii="Arial" w:hAnsi="Arial"/>
      <w:b w:val="0"/>
      <w:i w:val="0"/>
      <w:sz w:val="20"/>
    </w:rPr>
  </w:style>
  <w:style w:type="character" w:customStyle="1" w:styleId="WW8Num7z2">
    <w:name w:val="WW8Num7z2"/>
    <w:rsid w:val="0083432D"/>
    <w:rPr>
      <w:rFonts w:ascii="Wingdings" w:hAnsi="Wingdings"/>
    </w:rPr>
  </w:style>
  <w:style w:type="character" w:customStyle="1" w:styleId="WW8Num7z3">
    <w:name w:val="WW8Num7z3"/>
    <w:rsid w:val="0083432D"/>
    <w:rPr>
      <w:rFonts w:ascii="Symbol" w:hAnsi="Symbol"/>
    </w:rPr>
  </w:style>
  <w:style w:type="character" w:customStyle="1" w:styleId="WW8Num7z4">
    <w:name w:val="WW8Num7z4"/>
    <w:rsid w:val="0083432D"/>
    <w:rPr>
      <w:rFonts w:ascii="Courier New" w:hAnsi="Courier New" w:cs="Courier New"/>
    </w:rPr>
  </w:style>
  <w:style w:type="character" w:customStyle="1" w:styleId="WW8Num8z0">
    <w:name w:val="WW8Num8z0"/>
    <w:rsid w:val="0083432D"/>
    <w:rPr>
      <w:rFonts w:ascii="Wingdings" w:hAnsi="Wingdings"/>
    </w:rPr>
  </w:style>
  <w:style w:type="character" w:customStyle="1" w:styleId="WW8Num8z1">
    <w:name w:val="WW8Num8z1"/>
    <w:rsid w:val="0083432D"/>
    <w:rPr>
      <w:rFonts w:ascii="Courier New" w:hAnsi="Courier New"/>
    </w:rPr>
  </w:style>
  <w:style w:type="character" w:customStyle="1" w:styleId="WW8Num8z3">
    <w:name w:val="WW8Num8z3"/>
    <w:rsid w:val="0083432D"/>
    <w:rPr>
      <w:rFonts w:ascii="Symbol" w:hAnsi="Symbol"/>
    </w:rPr>
  </w:style>
  <w:style w:type="character" w:customStyle="1" w:styleId="WW8Num9z0">
    <w:name w:val="WW8Num9z0"/>
    <w:rsid w:val="0083432D"/>
    <w:rPr>
      <w:rFonts w:ascii="Symbol" w:hAnsi="Symbol"/>
    </w:rPr>
  </w:style>
  <w:style w:type="character" w:customStyle="1" w:styleId="WW8Num10z0">
    <w:name w:val="WW8Num10z0"/>
    <w:rsid w:val="0083432D"/>
    <w:rPr>
      <w:rFonts w:ascii="Symbol" w:hAnsi="Symbol"/>
    </w:rPr>
  </w:style>
  <w:style w:type="character" w:customStyle="1" w:styleId="WW8Num11z0">
    <w:name w:val="WW8Num11z0"/>
    <w:rsid w:val="0083432D"/>
    <w:rPr>
      <w:rFonts w:ascii="Wingdings" w:hAnsi="Wingdings"/>
    </w:rPr>
  </w:style>
  <w:style w:type="character" w:customStyle="1" w:styleId="WW8Num11z1">
    <w:name w:val="WW8Num11z1"/>
    <w:rsid w:val="0083432D"/>
    <w:rPr>
      <w:rFonts w:ascii="Courier New" w:hAnsi="Courier New"/>
    </w:rPr>
  </w:style>
  <w:style w:type="character" w:customStyle="1" w:styleId="WW8Num11z3">
    <w:name w:val="WW8Num11z3"/>
    <w:rsid w:val="0083432D"/>
    <w:rPr>
      <w:rFonts w:ascii="Symbol" w:hAnsi="Symbol"/>
    </w:rPr>
  </w:style>
  <w:style w:type="character" w:customStyle="1" w:styleId="WW8Num13z0">
    <w:name w:val="WW8Num13z0"/>
    <w:rsid w:val="0083432D"/>
    <w:rPr>
      <w:rFonts w:ascii="Symbol" w:hAnsi="Symbol"/>
    </w:rPr>
  </w:style>
  <w:style w:type="character" w:customStyle="1" w:styleId="WW8Num14z0">
    <w:name w:val="WW8Num14z0"/>
    <w:rsid w:val="0083432D"/>
    <w:rPr>
      <w:rFonts w:ascii="Wingdings" w:hAnsi="Wingdings"/>
    </w:rPr>
  </w:style>
  <w:style w:type="character" w:customStyle="1" w:styleId="WW8Num14z1">
    <w:name w:val="WW8Num14z1"/>
    <w:rsid w:val="0083432D"/>
    <w:rPr>
      <w:rFonts w:ascii="Courier New" w:hAnsi="Courier New"/>
    </w:rPr>
  </w:style>
  <w:style w:type="character" w:customStyle="1" w:styleId="WW8Num14z3">
    <w:name w:val="WW8Num14z3"/>
    <w:rsid w:val="0083432D"/>
    <w:rPr>
      <w:rFonts w:ascii="Symbol" w:hAnsi="Symbol"/>
    </w:rPr>
  </w:style>
  <w:style w:type="character" w:customStyle="1" w:styleId="WW8Num15z0">
    <w:name w:val="WW8Num15z0"/>
    <w:rsid w:val="0083432D"/>
    <w:rPr>
      <w:rFonts w:ascii="Symbol" w:hAnsi="Symbol"/>
    </w:rPr>
  </w:style>
  <w:style w:type="character" w:customStyle="1" w:styleId="WW8Num16z0">
    <w:name w:val="WW8Num16z0"/>
    <w:rsid w:val="0083432D"/>
    <w:rPr>
      <w:rFonts w:ascii="Wingdings" w:hAnsi="Wingdings"/>
      <w:b w:val="0"/>
      <w:i w:val="0"/>
      <w:sz w:val="16"/>
    </w:rPr>
  </w:style>
  <w:style w:type="character" w:customStyle="1" w:styleId="WW8Num16z1">
    <w:name w:val="WW8Num16z1"/>
    <w:rsid w:val="0083432D"/>
    <w:rPr>
      <w:rFonts w:ascii="Arial" w:hAnsi="Arial"/>
      <w:b w:val="0"/>
      <w:i w:val="0"/>
      <w:sz w:val="20"/>
    </w:rPr>
  </w:style>
  <w:style w:type="character" w:customStyle="1" w:styleId="WW8Num16z2">
    <w:name w:val="WW8Num16z2"/>
    <w:rsid w:val="0083432D"/>
    <w:rPr>
      <w:rFonts w:ascii="Wingdings" w:hAnsi="Wingdings"/>
    </w:rPr>
  </w:style>
  <w:style w:type="character" w:customStyle="1" w:styleId="WW8Num16z3">
    <w:name w:val="WW8Num16z3"/>
    <w:rsid w:val="0083432D"/>
    <w:rPr>
      <w:rFonts w:ascii="Symbol" w:hAnsi="Symbol"/>
    </w:rPr>
  </w:style>
  <w:style w:type="character" w:customStyle="1" w:styleId="WW8Num16z4">
    <w:name w:val="WW8Num16z4"/>
    <w:rsid w:val="0083432D"/>
    <w:rPr>
      <w:rFonts w:ascii="Courier New" w:hAnsi="Courier New" w:cs="Courier New"/>
    </w:rPr>
  </w:style>
  <w:style w:type="character" w:customStyle="1" w:styleId="WW8Num17z0">
    <w:name w:val="WW8Num17z0"/>
    <w:rsid w:val="0083432D"/>
    <w:rPr>
      <w:rFonts w:ascii="Wingdings" w:hAnsi="Wingdings"/>
    </w:rPr>
  </w:style>
  <w:style w:type="character" w:customStyle="1" w:styleId="WW8Num17z1">
    <w:name w:val="WW8Num17z1"/>
    <w:rsid w:val="0083432D"/>
    <w:rPr>
      <w:rFonts w:ascii="Courier New" w:hAnsi="Courier New"/>
    </w:rPr>
  </w:style>
  <w:style w:type="character" w:customStyle="1" w:styleId="WW8Num17z3">
    <w:name w:val="WW8Num17z3"/>
    <w:rsid w:val="0083432D"/>
    <w:rPr>
      <w:rFonts w:ascii="Symbol" w:hAnsi="Symbol"/>
    </w:rPr>
  </w:style>
  <w:style w:type="character" w:customStyle="1" w:styleId="WW8Num18z0">
    <w:name w:val="WW8Num18z0"/>
    <w:rsid w:val="0083432D"/>
    <w:rPr>
      <w:rFonts w:ascii="Wingdings" w:hAnsi="Wingdings"/>
    </w:rPr>
  </w:style>
  <w:style w:type="character" w:customStyle="1" w:styleId="WW8Num18z1">
    <w:name w:val="WW8Num18z1"/>
    <w:rsid w:val="0083432D"/>
    <w:rPr>
      <w:rFonts w:ascii="Courier New" w:hAnsi="Courier New"/>
    </w:rPr>
  </w:style>
  <w:style w:type="character" w:customStyle="1" w:styleId="WW8Num18z3">
    <w:name w:val="WW8Num18z3"/>
    <w:rsid w:val="0083432D"/>
    <w:rPr>
      <w:rFonts w:ascii="Symbol" w:hAnsi="Symbol"/>
    </w:rPr>
  </w:style>
  <w:style w:type="character" w:customStyle="1" w:styleId="WW8Num20z0">
    <w:name w:val="WW8Num20z0"/>
    <w:rsid w:val="0083432D"/>
    <w:rPr>
      <w:rFonts w:ascii="Wingdings" w:hAnsi="Wingdings"/>
    </w:rPr>
  </w:style>
  <w:style w:type="character" w:customStyle="1" w:styleId="WW8Num21z0">
    <w:name w:val="WW8Num21z0"/>
    <w:rsid w:val="0083432D"/>
    <w:rPr>
      <w:rFonts w:ascii="Wingdings" w:hAnsi="Wingdings"/>
    </w:rPr>
  </w:style>
  <w:style w:type="character" w:customStyle="1" w:styleId="WW8Num21z1">
    <w:name w:val="WW8Num21z1"/>
    <w:rsid w:val="0083432D"/>
    <w:rPr>
      <w:rFonts w:ascii="Courier New" w:hAnsi="Courier New"/>
    </w:rPr>
  </w:style>
  <w:style w:type="character" w:customStyle="1" w:styleId="WW8Num21z3">
    <w:name w:val="WW8Num21z3"/>
    <w:rsid w:val="0083432D"/>
    <w:rPr>
      <w:rFonts w:ascii="Symbol" w:hAnsi="Symbol"/>
    </w:rPr>
  </w:style>
  <w:style w:type="character" w:customStyle="1" w:styleId="WW8Num22z0">
    <w:name w:val="WW8Num22z0"/>
    <w:rsid w:val="0083432D"/>
    <w:rPr>
      <w:rFonts w:ascii="Wingdings" w:hAnsi="Wingdings"/>
    </w:rPr>
  </w:style>
  <w:style w:type="character" w:customStyle="1" w:styleId="WW8Num23z0">
    <w:name w:val="WW8Num23z0"/>
    <w:rsid w:val="0083432D"/>
    <w:rPr>
      <w:rFonts w:ascii="Wingdings" w:hAnsi="Wingdings"/>
    </w:rPr>
  </w:style>
  <w:style w:type="character" w:customStyle="1" w:styleId="WW8Num23z1">
    <w:name w:val="WW8Num23z1"/>
    <w:rsid w:val="0083432D"/>
    <w:rPr>
      <w:rFonts w:ascii="Courier New" w:hAnsi="Courier New"/>
    </w:rPr>
  </w:style>
  <w:style w:type="character" w:customStyle="1" w:styleId="WW8Num23z3">
    <w:name w:val="WW8Num23z3"/>
    <w:rsid w:val="0083432D"/>
    <w:rPr>
      <w:rFonts w:ascii="Symbol" w:hAnsi="Symbol"/>
    </w:rPr>
  </w:style>
  <w:style w:type="character" w:customStyle="1" w:styleId="WW8Num24z0">
    <w:name w:val="WW8Num24z0"/>
    <w:rsid w:val="0083432D"/>
    <w:rPr>
      <w:rFonts w:ascii="Wingdings" w:hAnsi="Wingdings"/>
    </w:rPr>
  </w:style>
  <w:style w:type="character" w:customStyle="1" w:styleId="WW8Num24z1">
    <w:name w:val="WW8Num24z1"/>
    <w:rsid w:val="0083432D"/>
    <w:rPr>
      <w:rFonts w:ascii="Courier New" w:hAnsi="Courier New"/>
    </w:rPr>
  </w:style>
  <w:style w:type="character" w:customStyle="1" w:styleId="WW8Num24z3">
    <w:name w:val="WW8Num24z3"/>
    <w:rsid w:val="0083432D"/>
    <w:rPr>
      <w:rFonts w:ascii="Symbol" w:hAnsi="Symbol"/>
    </w:rPr>
  </w:style>
  <w:style w:type="character" w:customStyle="1" w:styleId="WW8Num25z0">
    <w:name w:val="WW8Num25z0"/>
    <w:rsid w:val="0083432D"/>
    <w:rPr>
      <w:rFonts w:ascii="Wingdings" w:hAnsi="Wingdings"/>
    </w:rPr>
  </w:style>
  <w:style w:type="character" w:customStyle="1" w:styleId="WW8Num25z1">
    <w:name w:val="WW8Num25z1"/>
    <w:rsid w:val="0083432D"/>
    <w:rPr>
      <w:rFonts w:ascii="Courier New" w:hAnsi="Courier New"/>
    </w:rPr>
  </w:style>
  <w:style w:type="character" w:customStyle="1" w:styleId="WW8Num25z3">
    <w:name w:val="WW8Num25z3"/>
    <w:rsid w:val="0083432D"/>
    <w:rPr>
      <w:rFonts w:ascii="Symbol" w:hAnsi="Symbol"/>
    </w:rPr>
  </w:style>
  <w:style w:type="character" w:customStyle="1" w:styleId="WW8Num26z0">
    <w:name w:val="WW8Num26z0"/>
    <w:rsid w:val="0083432D"/>
    <w:rPr>
      <w:rFonts w:ascii="Wingdings" w:hAnsi="Wingdings"/>
    </w:rPr>
  </w:style>
  <w:style w:type="character" w:customStyle="1" w:styleId="WW8Num27z0">
    <w:name w:val="WW8Num27z0"/>
    <w:rsid w:val="0083432D"/>
    <w:rPr>
      <w:b/>
    </w:rPr>
  </w:style>
  <w:style w:type="character" w:customStyle="1" w:styleId="WW8Num28z0">
    <w:name w:val="WW8Num28z0"/>
    <w:rsid w:val="0083432D"/>
    <w:rPr>
      <w:rFonts w:ascii="Wingdings" w:hAnsi="Wingdings"/>
    </w:rPr>
  </w:style>
  <w:style w:type="character" w:customStyle="1" w:styleId="WW8Num29z0">
    <w:name w:val="WW8Num29z0"/>
    <w:rsid w:val="0083432D"/>
    <w:rPr>
      <w:rFonts w:ascii="Wingdings" w:hAnsi="Wingdings"/>
    </w:rPr>
  </w:style>
  <w:style w:type="character" w:customStyle="1" w:styleId="WW8Num29z1">
    <w:name w:val="WW8Num29z1"/>
    <w:rsid w:val="0083432D"/>
    <w:rPr>
      <w:rFonts w:ascii="Courier New" w:hAnsi="Courier New"/>
    </w:rPr>
  </w:style>
  <w:style w:type="character" w:customStyle="1" w:styleId="WW8Num29z3">
    <w:name w:val="WW8Num29z3"/>
    <w:rsid w:val="0083432D"/>
    <w:rPr>
      <w:rFonts w:ascii="Symbol" w:hAnsi="Symbol"/>
    </w:rPr>
  </w:style>
  <w:style w:type="character" w:customStyle="1" w:styleId="WW8Num30z0">
    <w:name w:val="WW8Num30z0"/>
    <w:rsid w:val="0083432D"/>
    <w:rPr>
      <w:rFonts w:ascii="Wingdings" w:hAnsi="Wingdings"/>
    </w:rPr>
  </w:style>
  <w:style w:type="character" w:customStyle="1" w:styleId="WW8Num30z1">
    <w:name w:val="WW8Num30z1"/>
    <w:rsid w:val="0083432D"/>
    <w:rPr>
      <w:rFonts w:ascii="Courier New" w:hAnsi="Courier New"/>
    </w:rPr>
  </w:style>
  <w:style w:type="character" w:customStyle="1" w:styleId="WW8Num30z3">
    <w:name w:val="WW8Num30z3"/>
    <w:rsid w:val="0083432D"/>
    <w:rPr>
      <w:rFonts w:ascii="Symbol" w:hAnsi="Symbol"/>
    </w:rPr>
  </w:style>
  <w:style w:type="character" w:customStyle="1" w:styleId="WW8Num31z0">
    <w:name w:val="WW8Num31z0"/>
    <w:rsid w:val="0083432D"/>
    <w:rPr>
      <w:rFonts w:ascii="Wingdings" w:hAnsi="Wingdings"/>
    </w:rPr>
  </w:style>
  <w:style w:type="character" w:customStyle="1" w:styleId="WW8Num31z1">
    <w:name w:val="WW8Num31z1"/>
    <w:rsid w:val="0083432D"/>
    <w:rPr>
      <w:rFonts w:ascii="Courier New" w:hAnsi="Courier New"/>
    </w:rPr>
  </w:style>
  <w:style w:type="character" w:customStyle="1" w:styleId="WW8Num31z3">
    <w:name w:val="WW8Num31z3"/>
    <w:rsid w:val="0083432D"/>
    <w:rPr>
      <w:rFonts w:ascii="Symbol" w:hAnsi="Symbol"/>
    </w:rPr>
  </w:style>
  <w:style w:type="character" w:customStyle="1" w:styleId="WW8Num32z0">
    <w:name w:val="WW8Num32z0"/>
    <w:rsid w:val="0083432D"/>
    <w:rPr>
      <w:rFonts w:ascii="Wingdings" w:hAnsi="Wingdings"/>
    </w:rPr>
  </w:style>
  <w:style w:type="character" w:customStyle="1" w:styleId="WW8Num32z1">
    <w:name w:val="WW8Num32z1"/>
    <w:rsid w:val="0083432D"/>
    <w:rPr>
      <w:rFonts w:ascii="Courier New" w:hAnsi="Courier New"/>
    </w:rPr>
  </w:style>
  <w:style w:type="character" w:customStyle="1" w:styleId="WW8Num32z3">
    <w:name w:val="WW8Num32z3"/>
    <w:rsid w:val="0083432D"/>
    <w:rPr>
      <w:rFonts w:ascii="Symbol" w:hAnsi="Symbol"/>
    </w:rPr>
  </w:style>
  <w:style w:type="character" w:customStyle="1" w:styleId="Fuentedeprrafopredeter1">
    <w:name w:val="Fuente de párrafo predeter.1"/>
    <w:rsid w:val="0083432D"/>
  </w:style>
  <w:style w:type="character" w:styleId="Hipervnculo">
    <w:name w:val="Hyperlink"/>
    <w:basedOn w:val="Fuentedeprrafopredeter1"/>
    <w:rsid w:val="0083432D"/>
    <w:rPr>
      <w:color w:val="0000FF"/>
      <w:u w:val="single"/>
    </w:rPr>
  </w:style>
  <w:style w:type="character" w:styleId="Hipervnculovisitado">
    <w:name w:val="FollowedHyperlink"/>
    <w:basedOn w:val="Fuentedeprrafopredeter1"/>
    <w:rsid w:val="0083432D"/>
    <w:rPr>
      <w:color w:val="800080"/>
      <w:u w:val="single"/>
    </w:rPr>
  </w:style>
  <w:style w:type="character" w:styleId="Nmerodepgina">
    <w:name w:val="page number"/>
    <w:basedOn w:val="Fuentedeprrafopredeter1"/>
    <w:rsid w:val="0083432D"/>
  </w:style>
  <w:style w:type="character" w:customStyle="1" w:styleId="CarCar5">
    <w:name w:val="Car Car5"/>
    <w:basedOn w:val="Fuentedeprrafopredeter1"/>
    <w:rsid w:val="0083432D"/>
    <w:rPr>
      <w:rFonts w:ascii="Cambria" w:eastAsia="Times New Roman" w:hAnsi="Cambria" w:cs="Times New Roman"/>
      <w:b/>
      <w:bCs/>
      <w:sz w:val="26"/>
      <w:szCs w:val="26"/>
      <w:lang w:val="ca-ES"/>
    </w:rPr>
  </w:style>
  <w:style w:type="character" w:customStyle="1" w:styleId="CarCar4">
    <w:name w:val="Car Car4"/>
    <w:basedOn w:val="Fuentedeprrafopredeter1"/>
    <w:rsid w:val="0083432D"/>
    <w:rPr>
      <w:rFonts w:ascii="Calibri" w:eastAsia="Times New Roman" w:hAnsi="Calibri" w:cs="Times New Roman"/>
      <w:b/>
      <w:bCs/>
      <w:i/>
      <w:iCs/>
      <w:sz w:val="26"/>
      <w:szCs w:val="26"/>
      <w:lang w:val="ca-ES"/>
    </w:rPr>
  </w:style>
  <w:style w:type="character" w:customStyle="1" w:styleId="CarCar3">
    <w:name w:val="Car Car3"/>
    <w:basedOn w:val="Fuentedeprrafopredeter1"/>
    <w:rsid w:val="0083432D"/>
    <w:rPr>
      <w:rFonts w:ascii="Calibri" w:eastAsia="Times New Roman" w:hAnsi="Calibri" w:cs="Times New Roman"/>
      <w:b/>
      <w:bCs/>
      <w:sz w:val="22"/>
      <w:szCs w:val="22"/>
      <w:lang w:val="ca-ES"/>
    </w:rPr>
  </w:style>
  <w:style w:type="character" w:customStyle="1" w:styleId="CarCar2">
    <w:name w:val="Car Car2"/>
    <w:basedOn w:val="Fuentedeprrafopredeter1"/>
    <w:rsid w:val="0083432D"/>
    <w:rPr>
      <w:rFonts w:ascii="Calibri" w:eastAsia="Times New Roman" w:hAnsi="Calibri" w:cs="Times New Roman"/>
      <w:sz w:val="24"/>
      <w:szCs w:val="24"/>
      <w:lang w:val="ca-ES"/>
    </w:rPr>
  </w:style>
  <w:style w:type="character" w:customStyle="1" w:styleId="CarCar1">
    <w:name w:val="Car Car1"/>
    <w:basedOn w:val="Fuentedeprrafopredeter1"/>
    <w:rsid w:val="0083432D"/>
    <w:rPr>
      <w:rFonts w:ascii="Calibri" w:eastAsia="Times New Roman" w:hAnsi="Calibri" w:cs="Times New Roman"/>
      <w:i/>
      <w:iCs/>
      <w:sz w:val="24"/>
      <w:szCs w:val="24"/>
      <w:lang w:val="ca-ES"/>
    </w:rPr>
  </w:style>
  <w:style w:type="character" w:customStyle="1" w:styleId="CarCar">
    <w:name w:val="Car Car"/>
    <w:basedOn w:val="Fuentedeprrafopredeter1"/>
    <w:rsid w:val="0083432D"/>
    <w:rPr>
      <w:rFonts w:ascii="Tahoma" w:hAnsi="Tahoma" w:cs="Tahoma"/>
      <w:sz w:val="16"/>
      <w:szCs w:val="16"/>
      <w:lang w:val="ca-ES"/>
    </w:rPr>
  </w:style>
  <w:style w:type="paragraph" w:customStyle="1" w:styleId="Encapalament">
    <w:name w:val="Encapçalament"/>
    <w:basedOn w:val="Normal"/>
    <w:next w:val="Textoindependiente"/>
    <w:rsid w:val="0083432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rsid w:val="0083432D"/>
    <w:pPr>
      <w:tabs>
        <w:tab w:val="left" w:pos="567"/>
        <w:tab w:val="right" w:pos="8647"/>
      </w:tabs>
      <w:ind w:right="851"/>
      <w:jc w:val="both"/>
    </w:pPr>
    <w:rPr>
      <w:rFonts w:ascii="Arial" w:hAnsi="Arial" w:cs="Arial"/>
      <w:b/>
      <w:sz w:val="28"/>
    </w:rPr>
  </w:style>
  <w:style w:type="paragraph" w:styleId="Lista">
    <w:name w:val="List"/>
    <w:basedOn w:val="Textoindependiente"/>
    <w:rsid w:val="0083432D"/>
    <w:rPr>
      <w:rFonts w:cs="Tahoma"/>
    </w:rPr>
  </w:style>
  <w:style w:type="paragraph" w:customStyle="1" w:styleId="Llegenda">
    <w:name w:val="Llegenda"/>
    <w:basedOn w:val="Normal"/>
    <w:rsid w:val="0083432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ex">
    <w:name w:val="Índex"/>
    <w:basedOn w:val="Normal"/>
    <w:rsid w:val="0083432D"/>
    <w:pPr>
      <w:suppressLineNumbers/>
    </w:pPr>
    <w:rPr>
      <w:rFonts w:cs="Tahoma"/>
    </w:rPr>
  </w:style>
  <w:style w:type="paragraph" w:styleId="Encabezado">
    <w:name w:val="header"/>
    <w:basedOn w:val="Normal"/>
    <w:rsid w:val="0083432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83432D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83432D"/>
    <w:pPr>
      <w:suppressAutoHyphens/>
      <w:autoSpaceDE w:val="0"/>
    </w:pPr>
    <w:rPr>
      <w:rFonts w:ascii="Arial" w:eastAsia="Arial" w:hAnsi="Arial"/>
      <w:lang w:eastAsia="ar-SA"/>
    </w:rPr>
  </w:style>
  <w:style w:type="paragraph" w:styleId="Subttulo">
    <w:name w:val="Subtitle"/>
    <w:basedOn w:val="Normal"/>
    <w:next w:val="Textoindependiente"/>
    <w:qFormat/>
    <w:rsid w:val="0083432D"/>
  </w:style>
  <w:style w:type="paragraph" w:customStyle="1" w:styleId="num1">
    <w:name w:val="num1"/>
    <w:basedOn w:val="Normal"/>
    <w:rsid w:val="0083432D"/>
    <w:pPr>
      <w:numPr>
        <w:numId w:val="3"/>
      </w:numPr>
    </w:pPr>
  </w:style>
  <w:style w:type="paragraph" w:customStyle="1" w:styleId="punts1">
    <w:name w:val="punts1"/>
    <w:basedOn w:val="Normal"/>
    <w:rsid w:val="0083432D"/>
    <w:pPr>
      <w:numPr>
        <w:numId w:val="2"/>
      </w:numPr>
    </w:pPr>
  </w:style>
  <w:style w:type="paragraph" w:customStyle="1" w:styleId="estilo">
    <w:name w:val="estilo"/>
    <w:basedOn w:val="Normal"/>
    <w:rsid w:val="0083432D"/>
    <w:pPr>
      <w:spacing w:before="100" w:after="100"/>
    </w:pPr>
    <w:rPr>
      <w:sz w:val="24"/>
      <w:szCs w:val="24"/>
      <w:lang w:val="es-ES"/>
    </w:rPr>
  </w:style>
  <w:style w:type="paragraph" w:styleId="Textodeglobo">
    <w:name w:val="Balloon Text"/>
    <w:basedOn w:val="Normal"/>
    <w:rsid w:val="0083432D"/>
    <w:rPr>
      <w:rFonts w:ascii="Tahoma" w:hAnsi="Tahoma" w:cs="Tahoma"/>
      <w:sz w:val="16"/>
      <w:szCs w:val="16"/>
    </w:rPr>
  </w:style>
  <w:style w:type="paragraph" w:customStyle="1" w:styleId="Contingutdelataula">
    <w:name w:val="Contingut de la taula"/>
    <w:basedOn w:val="Normal"/>
    <w:rsid w:val="0083432D"/>
    <w:pPr>
      <w:suppressLineNumbers/>
    </w:pPr>
  </w:style>
  <w:style w:type="paragraph" w:customStyle="1" w:styleId="Encapalamentdelataula">
    <w:name w:val="Encapçalament de la taula"/>
    <w:basedOn w:val="Contingutdelataula"/>
    <w:rsid w:val="0083432D"/>
    <w:pPr>
      <w:jc w:val="center"/>
    </w:pPr>
    <w:rPr>
      <w:b/>
      <w:bCs/>
    </w:rPr>
  </w:style>
  <w:style w:type="character" w:customStyle="1" w:styleId="PiedepginaCar">
    <w:name w:val="Pie de página Car"/>
    <w:basedOn w:val="Fuentedeprrafopredeter"/>
    <w:link w:val="Piedepgina"/>
    <w:rsid w:val="003D2B8B"/>
    <w:rPr>
      <w:lang w:val="ca-ES" w:eastAsia="ar-SA"/>
    </w:rPr>
  </w:style>
  <w:style w:type="paragraph" w:styleId="TDC1">
    <w:name w:val="toc 1"/>
    <w:basedOn w:val="Normal"/>
    <w:next w:val="Normal"/>
    <w:autoRedefine/>
    <w:uiPriority w:val="39"/>
    <w:unhideWhenUsed/>
    <w:rsid w:val="00FC46D3"/>
    <w:pPr>
      <w:suppressAutoHyphens w:val="0"/>
      <w:spacing w:before="200" w:after="100" w:line="276" w:lineRule="auto"/>
    </w:pPr>
    <w:rPr>
      <w:rFonts w:asciiTheme="minorHAnsi" w:eastAsiaTheme="minorEastAsia" w:hAnsiTheme="minorHAnsi" w:cstheme="minorBidi"/>
      <w:lang w:eastAsia="en-US" w:bidi="en-US"/>
    </w:rPr>
  </w:style>
  <w:style w:type="paragraph" w:styleId="TDC2">
    <w:name w:val="toc 2"/>
    <w:basedOn w:val="Normal"/>
    <w:next w:val="Normal"/>
    <w:autoRedefine/>
    <w:uiPriority w:val="39"/>
    <w:unhideWhenUsed/>
    <w:rsid w:val="00FC46D3"/>
    <w:pPr>
      <w:suppressAutoHyphens w:val="0"/>
      <w:spacing w:before="200" w:after="100" w:line="276" w:lineRule="auto"/>
      <w:ind w:left="200"/>
    </w:pPr>
    <w:rPr>
      <w:rFonts w:asciiTheme="minorHAnsi" w:eastAsiaTheme="minorEastAsia" w:hAnsiTheme="minorHAnsi" w:cstheme="minorBidi"/>
      <w:lang w:eastAsia="en-US" w:bidi="en-US"/>
    </w:rPr>
  </w:style>
  <w:style w:type="paragraph" w:styleId="TDC3">
    <w:name w:val="toc 3"/>
    <w:basedOn w:val="Normal"/>
    <w:next w:val="Normal"/>
    <w:autoRedefine/>
    <w:uiPriority w:val="39"/>
    <w:unhideWhenUsed/>
    <w:rsid w:val="00FC46D3"/>
    <w:pPr>
      <w:suppressAutoHyphens w:val="0"/>
      <w:spacing w:before="200" w:after="100" w:line="276" w:lineRule="auto"/>
      <w:ind w:left="400"/>
    </w:pPr>
    <w:rPr>
      <w:rFonts w:asciiTheme="minorHAnsi" w:eastAsiaTheme="minorEastAsia" w:hAnsiTheme="minorHAnsi" w:cstheme="minorBidi"/>
      <w:lang w:eastAsia="en-US" w:bidi="en-US"/>
    </w:rPr>
  </w:style>
  <w:style w:type="paragraph" w:styleId="TDC4">
    <w:name w:val="toc 4"/>
    <w:basedOn w:val="Normal"/>
    <w:next w:val="Normal"/>
    <w:autoRedefine/>
    <w:uiPriority w:val="39"/>
    <w:unhideWhenUsed/>
    <w:rsid w:val="00FC46D3"/>
    <w:pPr>
      <w:suppressAutoHyphens w:val="0"/>
      <w:spacing w:before="200" w:after="100" w:line="276" w:lineRule="auto"/>
      <w:ind w:left="600"/>
    </w:pPr>
    <w:rPr>
      <w:rFonts w:asciiTheme="minorHAnsi" w:eastAsiaTheme="minorEastAsia" w:hAnsiTheme="minorHAnsi" w:cstheme="minorBidi"/>
      <w:lang w:eastAsia="en-US" w:bidi="en-US"/>
    </w:rPr>
  </w:style>
  <w:style w:type="paragraph" w:styleId="Prrafodelista">
    <w:name w:val="List Paragraph"/>
    <w:basedOn w:val="Normal"/>
    <w:uiPriority w:val="34"/>
    <w:qFormat/>
    <w:rsid w:val="00FF0166"/>
    <w:pPr>
      <w:ind w:left="720"/>
      <w:contextualSpacing/>
    </w:pPr>
  </w:style>
  <w:style w:type="table" w:styleId="Tablaconcuadrcula">
    <w:name w:val="Table Grid"/>
    <w:basedOn w:val="Tablanormal"/>
    <w:uiPriority w:val="59"/>
    <w:rsid w:val="002636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">
    <w:name w:val="Codi"/>
    <w:basedOn w:val="Normal"/>
    <w:link w:val="CodiCar"/>
    <w:qFormat/>
    <w:rsid w:val="0061455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AF1DD" w:themeFill="accent3" w:themeFillTint="33"/>
      <w:suppressAutoHyphens w:val="0"/>
      <w:spacing w:before="60" w:line="276" w:lineRule="auto"/>
      <w:ind w:left="567" w:right="849"/>
    </w:pPr>
    <w:rPr>
      <w:rFonts w:ascii="Lucida Console" w:eastAsiaTheme="minorEastAsia" w:hAnsi="Lucida Console" w:cstheme="minorBidi"/>
      <w:noProof/>
      <w:sz w:val="14"/>
      <w:lang w:val="af-ZA" w:eastAsia="en-US" w:bidi="en-US"/>
    </w:rPr>
  </w:style>
  <w:style w:type="character" w:customStyle="1" w:styleId="CodiCar">
    <w:name w:val="Codi Car"/>
    <w:basedOn w:val="Fuentedeprrafopredeter"/>
    <w:link w:val="Codi"/>
    <w:rsid w:val="00614553"/>
    <w:rPr>
      <w:rFonts w:ascii="Lucida Console" w:eastAsiaTheme="minorEastAsia" w:hAnsi="Lucida Console" w:cstheme="minorBidi"/>
      <w:noProof/>
      <w:sz w:val="14"/>
      <w:shd w:val="clear" w:color="auto" w:fill="EAF1DD" w:themeFill="accent3" w:themeFillTint="33"/>
      <w:lang w:val="af-ZA" w:eastAsia="en-US" w:bidi="en-US"/>
    </w:rPr>
  </w:style>
  <w:style w:type="table" w:styleId="Cuadrculaclara-nfasis5">
    <w:name w:val="Light Grid Accent 5"/>
    <w:basedOn w:val="Tablanormal"/>
    <w:uiPriority w:val="62"/>
    <w:rsid w:val="00AD5545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48438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nfasis">
    <w:name w:val="Emphasis"/>
    <w:basedOn w:val="Fuentedeprrafopredeter"/>
    <w:uiPriority w:val="20"/>
    <w:qFormat/>
    <w:rsid w:val="0087720F"/>
    <w:rPr>
      <w:rFonts w:asciiTheme="minorHAnsi" w:hAnsiTheme="minorHAnsi"/>
      <w:b/>
      <w:iCs/>
    </w:rPr>
  </w:style>
  <w:style w:type="character" w:customStyle="1" w:styleId="Ttulo2Car">
    <w:name w:val="Título 2 Car"/>
    <w:basedOn w:val="Fuentedeprrafopredeter"/>
    <w:link w:val="Ttulo2"/>
    <w:uiPriority w:val="9"/>
    <w:rsid w:val="0087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 w:eastAsia="ar-SA"/>
    </w:rPr>
  </w:style>
  <w:style w:type="character" w:styleId="nfasissutil">
    <w:name w:val="Subtle Emphasis"/>
    <w:basedOn w:val="Fuentedeprrafopredeter"/>
    <w:uiPriority w:val="19"/>
    <w:qFormat/>
    <w:rsid w:val="00ED7B1E"/>
    <w:rPr>
      <w:i/>
      <w:iCs/>
      <w:color w:val="808080" w:themeColor="text1" w:themeTint="7F"/>
    </w:rPr>
  </w:style>
  <w:style w:type="character" w:customStyle="1" w:styleId="Ttulo1Car">
    <w:name w:val="Título 1 Car"/>
    <w:basedOn w:val="Fuentedeprrafopredeter"/>
    <w:link w:val="Ttulo1"/>
    <w:rsid w:val="009E05E2"/>
    <w:rPr>
      <w:rFonts w:ascii="Arial" w:hAnsi="Arial" w:cs="Arial"/>
      <w:sz w:val="24"/>
      <w:lang w:val="ca-E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8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Curs%202004-2005\plantilles%20word\Membret%20Institu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 Institut.dot</Template>
  <TotalTime>494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amb membret</vt:lpstr>
    </vt:vector>
  </TitlesOfParts>
  <Company/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amb membret</dc:title>
  <dc:subject>Mòdel estandard de carta amb membret</dc:subject>
  <dc:creator>Bacardit</dc:creator>
  <cp:lastModifiedBy>BERNAT</cp:lastModifiedBy>
  <cp:revision>66</cp:revision>
  <cp:lastPrinted>2012-02-07T13:55:00Z</cp:lastPrinted>
  <dcterms:created xsi:type="dcterms:W3CDTF">2011-11-07T18:27:00Z</dcterms:created>
  <dcterms:modified xsi:type="dcterms:W3CDTF">2013-06-17T15:12:00Z</dcterms:modified>
</cp:coreProperties>
</file>